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5547" w14:textId="77777777" w:rsidR="00B52159" w:rsidRPr="00B52159" w:rsidRDefault="00B52159" w:rsidP="00B521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简单讲讲你的项目？</w:t>
      </w:r>
      <w:r w:rsidRPr="00B52159"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6ED559E9" w14:textId="77777777" w:rsidR="00B52159" w:rsidRDefault="00B52159" w:rsidP="00B5215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webpack</w:t>
      </w:r>
      <w:r>
        <w:rPr>
          <w:rFonts w:ascii="AppleSystemUIFont" w:hAnsi="AppleSystemUIFont" w:cs="AppleSystemUIFont"/>
          <w:kern w:val="0"/>
          <w:sz w:val="26"/>
          <w:szCs w:val="26"/>
        </w:rPr>
        <w:t>打包速度的优化？</w:t>
      </w:r>
    </w:p>
    <w:p w14:paraId="09E726AD" w14:textId="77777777" w:rsidR="00B52159" w:rsidRDefault="00B52159" w:rsidP="00B5215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webpack4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webpack5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的区别？</w:t>
      </w:r>
    </w:p>
    <w:p w14:paraId="03C36509" w14:textId="77777777" w:rsidR="00B52159" w:rsidRDefault="00B52159" w:rsidP="00B5215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简单讲讲</w:t>
      </w:r>
      <w:r>
        <w:rPr>
          <w:rFonts w:ascii="AppleSystemUIFont" w:hAnsi="AppleSystemUIFont" w:cs="AppleSystemUIFont"/>
          <w:kern w:val="0"/>
          <w:sz w:val="26"/>
          <w:szCs w:val="26"/>
        </w:rPr>
        <w:t>webpack loader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7A07C7DB" w14:textId="77777777" w:rsidR="00B52159" w:rsidRDefault="00B52159" w:rsidP="00B52159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webpack loader</w:t>
      </w:r>
      <w:r>
        <w:rPr>
          <w:rFonts w:ascii="AppleSystemUIFont" w:hAnsi="AppleSystemUIFont" w:cs="AppleSystemUIFont"/>
          <w:kern w:val="0"/>
          <w:sz w:val="26"/>
          <w:szCs w:val="26"/>
        </w:rPr>
        <w:t>的实现原理？</w:t>
      </w:r>
    </w:p>
    <w:p w14:paraId="178B289A" w14:textId="77777777" w:rsidR="00B52159" w:rsidRDefault="00B52159" w:rsidP="00B52159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简单讲讲</w:t>
      </w:r>
      <w:r>
        <w:rPr>
          <w:rFonts w:ascii="AppleSystemUIFont" w:hAnsi="AppleSystemUIFont" w:cs="AppleSystemUIFont"/>
          <w:kern w:val="0"/>
          <w:sz w:val="26"/>
          <w:szCs w:val="26"/>
        </w:rPr>
        <w:t>webpack plugin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50A16227" w14:textId="77777777" w:rsidR="00B52159" w:rsidRPr="00B52159" w:rsidRDefault="00B52159" w:rsidP="00B52159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有没有了解其它的打包工具？</w:t>
      </w:r>
    </w:p>
    <w:p w14:paraId="5A3F5393" w14:textId="77777777" w:rsidR="00B52159" w:rsidRDefault="00B52159" w:rsidP="00B52159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this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4A760D56" w14:textId="77777777" w:rsidR="00B52159" w:rsidRDefault="00B52159" w:rsidP="00B52159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实现</w:t>
      </w:r>
      <w:r>
        <w:rPr>
          <w:rFonts w:ascii="AppleSystemUIFont" w:hAnsi="AppleSystemUIFont" w:cs="AppleSystemUIFont"/>
          <w:kern w:val="0"/>
          <w:sz w:val="26"/>
          <w:szCs w:val="26"/>
        </w:rPr>
        <w:t>bind</w:t>
      </w:r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2DEA7B67" w14:textId="77777777" w:rsidR="00B52159" w:rsidRDefault="00B52159" w:rsidP="00B5215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箭头函数和普通函数的区别？</w:t>
      </w:r>
    </w:p>
    <w:p w14:paraId="178CEC1F" w14:textId="77777777" w:rsidR="00B52159" w:rsidRDefault="00B52159" w:rsidP="00B52159">
      <w:pPr>
        <w:numPr>
          <w:ilvl w:val="0"/>
          <w:numId w:val="1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闭包？</w:t>
      </w:r>
    </w:p>
    <w:p w14:paraId="144B229A" w14:textId="77777777" w:rsidR="00B52159" w:rsidRDefault="00B52159" w:rsidP="00B52159">
      <w:pPr>
        <w:numPr>
          <w:ilvl w:val="0"/>
          <w:numId w:val="1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闭包的内存泄露？</w:t>
      </w:r>
    </w:p>
    <w:p w14:paraId="217B3069" w14:textId="77777777" w:rsidR="00B52159" w:rsidRDefault="00B52159" w:rsidP="00B52159">
      <w:pPr>
        <w:numPr>
          <w:ilvl w:val="0"/>
          <w:numId w:val="1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垃圾收集</w:t>
      </w:r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</w:rPr>
        <w:t>回收？</w:t>
      </w:r>
    </w:p>
    <w:p w14:paraId="0DFCE40B" w14:textId="77777777" w:rsidR="00B52159" w:rsidRDefault="00B52159" w:rsidP="00B52159">
      <w:pPr>
        <w:numPr>
          <w:ilvl w:val="0"/>
          <w:numId w:val="1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新生代、老生代？</w:t>
      </w:r>
    </w:p>
    <w:p w14:paraId="39C540CE" w14:textId="77777777" w:rsidR="00B52159" w:rsidRDefault="00B52159" w:rsidP="00B52159">
      <w:pPr>
        <w:numPr>
          <w:ilvl w:val="0"/>
          <w:numId w:val="1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node</w:t>
      </w:r>
      <w:r>
        <w:rPr>
          <w:rFonts w:ascii="AppleSystemUIFont" w:hAnsi="AppleSystemUIFont" w:cs="AppleSystemUIFont"/>
          <w:kern w:val="0"/>
          <w:sz w:val="26"/>
          <w:szCs w:val="26"/>
        </w:rPr>
        <w:t>的事件循环和浏览器的事件循环？</w:t>
      </w:r>
    </w:p>
    <w:p w14:paraId="5F53EB43" w14:textId="77777777" w:rsidR="00B52159" w:rsidRDefault="00B52159" w:rsidP="00B52159">
      <w:pPr>
        <w:numPr>
          <w:ilvl w:val="0"/>
          <w:numId w:val="1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微任务、宏任务？</w:t>
      </w:r>
    </w:p>
    <w:p w14:paraId="31754DAC" w14:textId="77777777" w:rsidR="00B52159" w:rsidRDefault="00B52159" w:rsidP="00B52159">
      <w:pPr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作用域？</w:t>
      </w:r>
    </w:p>
    <w:p w14:paraId="7C317B46" w14:textId="77777777" w:rsidR="00B52159" w:rsidRDefault="00B52159" w:rsidP="00B52159">
      <w:pPr>
        <w:numPr>
          <w:ilvl w:val="0"/>
          <w:numId w:val="19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原型链？</w:t>
      </w:r>
    </w:p>
    <w:p w14:paraId="11532AB0" w14:textId="77777777" w:rsidR="00B52159" w:rsidRDefault="00B52159" w:rsidP="00B52159">
      <w:pPr>
        <w:numPr>
          <w:ilvl w:val="0"/>
          <w:numId w:val="20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Function._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_proto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__</w:t>
      </w:r>
      <w:r>
        <w:rPr>
          <w:rFonts w:ascii="AppleSystemUIFont" w:hAnsi="AppleSystemUIFont" w:cs="AppleSystemUIFont"/>
          <w:kern w:val="0"/>
          <w:sz w:val="26"/>
          <w:szCs w:val="26"/>
        </w:rPr>
        <w:t>指向？</w:t>
      </w:r>
    </w:p>
    <w:p w14:paraId="3E9957F6" w14:textId="77777777" w:rsidR="00B52159" w:rsidRDefault="00B52159" w:rsidP="00B52159">
      <w:pPr>
        <w:numPr>
          <w:ilvl w:val="0"/>
          <w:numId w:val="2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Object.prototype._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_proto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__</w:t>
      </w:r>
      <w:r>
        <w:rPr>
          <w:rFonts w:ascii="AppleSystemUIFont" w:hAnsi="AppleSystemUIFont" w:cs="AppleSystemUIFont"/>
          <w:kern w:val="0"/>
          <w:sz w:val="26"/>
          <w:szCs w:val="26"/>
        </w:rPr>
        <w:t>指向？</w:t>
      </w:r>
    </w:p>
    <w:p w14:paraId="1BD050C9" w14:textId="77777777" w:rsidR="00B52159" w:rsidRDefault="00B52159" w:rsidP="00B52159">
      <w:pPr>
        <w:numPr>
          <w:ilvl w:val="0"/>
          <w:numId w:val="2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prototype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>__proto__</w:t>
      </w:r>
      <w:r>
        <w:rPr>
          <w:rFonts w:ascii="AppleSystemUIFont" w:hAnsi="AppleSystemUIFont" w:cs="AppleSystemUIFont"/>
          <w:kern w:val="0"/>
          <w:sz w:val="26"/>
          <w:szCs w:val="26"/>
        </w:rPr>
        <w:t>的区别？</w:t>
      </w:r>
    </w:p>
    <w:p w14:paraId="21B7EF63" w14:textId="77777777" w:rsidR="00B52159" w:rsidRDefault="00B52159" w:rsidP="00B52159">
      <w:pPr>
        <w:numPr>
          <w:ilvl w:val="0"/>
          <w:numId w:val="2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怎么实现深拷贝？</w:t>
      </w:r>
    </w:p>
    <w:p w14:paraId="28675D91" w14:textId="77777777" w:rsidR="00B52159" w:rsidRDefault="00B52159" w:rsidP="00B52159">
      <w:pPr>
        <w:numPr>
          <w:ilvl w:val="0"/>
          <w:numId w:val="26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BigInt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207D4AC9" w14:textId="77777777" w:rsidR="00B52159" w:rsidRDefault="00B52159" w:rsidP="00B52159">
      <w:pPr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Node.js</w:t>
      </w:r>
      <w:r>
        <w:rPr>
          <w:rFonts w:ascii="AppleSystemUIFont" w:hAnsi="AppleSystemUIFont" w:cs="AppleSystemUIFont"/>
          <w:kern w:val="0"/>
          <w:sz w:val="26"/>
          <w:szCs w:val="26"/>
        </w:rPr>
        <w:t>中怎么捕获错误？</w:t>
      </w:r>
    </w:p>
    <w:p w14:paraId="01AAC2F6" w14:textId="77777777" w:rsidR="00B52159" w:rsidRPr="00A1345A" w:rsidRDefault="00B52159" w:rsidP="00B52159">
      <w:pPr>
        <w:numPr>
          <w:ilvl w:val="0"/>
          <w:numId w:val="29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讲讲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jest </w:t>
      </w:r>
      <w:r>
        <w:rPr>
          <w:rFonts w:ascii="AppleSystemUIFont" w:hAnsi="AppleSystemUIFont" w:cs="AppleSystemUIFont"/>
          <w:kern w:val="0"/>
          <w:sz w:val="26"/>
          <w:szCs w:val="26"/>
        </w:rPr>
        <w:t>的使用？</w:t>
      </w:r>
    </w:p>
    <w:p w14:paraId="0F0604DA" w14:textId="77777777" w:rsidR="00B52159" w:rsidRDefault="00B52159" w:rsidP="00B52159">
      <w:pPr>
        <w:numPr>
          <w:ilvl w:val="0"/>
          <w:numId w:val="3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讲讲对函数式编程的理解？</w:t>
      </w:r>
    </w:p>
    <w:p w14:paraId="74F4DC7C" w14:textId="77777777" w:rsidR="00B52159" w:rsidRDefault="00B52159" w:rsidP="00B52159">
      <w:pPr>
        <w:numPr>
          <w:ilvl w:val="0"/>
          <w:numId w:val="3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70BB8837" w14:textId="77777777" w:rsidR="00B52159" w:rsidRDefault="00B52159" w:rsidP="00B52159">
      <w:pPr>
        <w:numPr>
          <w:ilvl w:val="0"/>
          <w:numId w:val="3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less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的区别？</w:t>
      </w:r>
    </w:p>
    <w:p w14:paraId="656599E5" w14:textId="77777777" w:rsidR="00B52159" w:rsidRPr="00A1345A" w:rsidRDefault="00B52159" w:rsidP="00B52159">
      <w:pPr>
        <w:numPr>
          <w:ilvl w:val="0"/>
          <w:numId w:val="37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CSS</w:t>
      </w:r>
      <w:r>
        <w:rPr>
          <w:rFonts w:ascii="AppleSystemUIFont" w:hAnsi="AppleSystemUIFont" w:cs="AppleSystemUIFont"/>
          <w:kern w:val="0"/>
          <w:sz w:val="26"/>
          <w:szCs w:val="26"/>
        </w:rPr>
        <w:t>实现多列等高布局？</w:t>
      </w:r>
    </w:p>
    <w:p w14:paraId="05CDC009" w14:textId="77777777" w:rsidR="00B52159" w:rsidRDefault="00B52159" w:rsidP="00B52159">
      <w:pPr>
        <w:numPr>
          <w:ilvl w:val="0"/>
          <w:numId w:val="38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flex</w:t>
      </w:r>
      <w:r>
        <w:rPr>
          <w:rFonts w:ascii="AppleSystemUIFont" w:hAnsi="AppleSystemUIFont" w:cs="AppleSystemUIFont"/>
          <w:kern w:val="0"/>
          <w:sz w:val="26"/>
          <w:szCs w:val="26"/>
        </w:rPr>
        <w:t>属性是哪些属性的简写？</w:t>
      </w:r>
    </w:p>
    <w:p w14:paraId="414CC494" w14:textId="77777777" w:rsidR="00B52159" w:rsidRPr="00A1345A" w:rsidRDefault="00B52159" w:rsidP="00B52159">
      <w:pPr>
        <w:numPr>
          <w:ilvl w:val="0"/>
          <w:numId w:val="39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CSS</w:t>
      </w:r>
      <w:r>
        <w:rPr>
          <w:rFonts w:ascii="AppleSystemUIFont" w:hAnsi="AppleSystemUIFont" w:cs="AppleSystemUIFont"/>
          <w:kern w:val="0"/>
          <w:sz w:val="26"/>
          <w:szCs w:val="26"/>
        </w:rPr>
        <w:t>实现三角形？</w:t>
      </w:r>
    </w:p>
    <w:p w14:paraId="391E3B28" w14:textId="77777777" w:rsidR="00B52159" w:rsidRPr="00A1345A" w:rsidRDefault="00B52159" w:rsidP="00B52159">
      <w:pPr>
        <w:numPr>
          <w:ilvl w:val="0"/>
          <w:numId w:val="40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文本超长省略？</w:t>
      </w:r>
    </w:p>
    <w:p w14:paraId="57D03BC1" w14:textId="77777777" w:rsidR="00B52159" w:rsidRDefault="00B52159" w:rsidP="00B52159">
      <w:pPr>
        <w:numPr>
          <w:ilvl w:val="0"/>
          <w:numId w:val="4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树的前序遍历、中序遍历、后序遍历的区别？</w:t>
      </w:r>
    </w:p>
    <w:p w14:paraId="6A914D3A" w14:textId="77777777" w:rsidR="00A1345A" w:rsidRPr="00A1345A" w:rsidRDefault="00B52159" w:rsidP="00A1345A">
      <w:pPr>
        <w:numPr>
          <w:ilvl w:val="0"/>
          <w:numId w:val="4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数组去重？</w:t>
      </w:r>
    </w:p>
    <w:p w14:paraId="634C9C69" w14:textId="77777777" w:rsidR="00025657" w:rsidRDefault="00025657" w:rsidP="00B52159"/>
    <w:sectPr w:rsidR="00025657" w:rsidSect="008C7D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2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decimal"/>
      <w:lvlText w:val="%2."/>
      <w:lvlJc w:val="left"/>
      <w:pPr>
        <w:ind w:left="1440" w:hanging="360"/>
      </w:pPr>
    </w:lvl>
    <w:lvl w:ilvl="2" w:tplc="0000096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2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27"/>
      <w:numFmt w:val="decimal"/>
      <w:lvlText w:val="%1."/>
      <w:lvlJc w:val="left"/>
      <w:pPr>
        <w:ind w:left="720" w:hanging="360"/>
      </w:pPr>
    </w:lvl>
    <w:lvl w:ilvl="1" w:tplc="00000A8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2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3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3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00000021"/>
    <w:lvl w:ilvl="0" w:tplc="00000C8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00000022"/>
    <w:lvl w:ilvl="0" w:tplc="00000CE5">
      <w:start w:val="3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00000023"/>
    <w:lvl w:ilvl="0" w:tplc="00000D49">
      <w:start w:val="3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00000024"/>
    <w:lvl w:ilvl="0" w:tplc="00000DAD">
      <w:start w:val="1"/>
      <w:numFmt w:val="decimal"/>
      <w:lvlText w:val="%1."/>
      <w:lvlJc w:val="left"/>
      <w:pPr>
        <w:ind w:left="720" w:hanging="360"/>
      </w:pPr>
    </w:lvl>
    <w:lvl w:ilvl="1" w:tplc="00000DA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00000025"/>
    <w:lvl w:ilvl="0" w:tplc="00000E11">
      <w:start w:val="3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00000026"/>
    <w:lvl w:ilvl="0" w:tplc="00000E75">
      <w:start w:val="3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00000027"/>
    <w:lvl w:ilvl="0" w:tplc="00000ED9">
      <w:start w:val="3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00000028"/>
    <w:lvl w:ilvl="0" w:tplc="00000F3D">
      <w:start w:val="3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00000029"/>
    <w:lvl w:ilvl="0" w:tplc="00000FA1">
      <w:start w:val="4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0000002A"/>
    <w:lvl w:ilvl="0" w:tplc="00001005">
      <w:start w:val="4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59"/>
    <w:rsid w:val="00025657"/>
    <w:rsid w:val="007A6906"/>
    <w:rsid w:val="008C7D70"/>
    <w:rsid w:val="00A1345A"/>
    <w:rsid w:val="00B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6611"/>
  <w15:chartTrackingRefBased/>
  <w15:docId w15:val="{5024339F-3C65-C74F-906B-295291F6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Office</cp:lastModifiedBy>
  <cp:revision>2</cp:revision>
  <dcterms:created xsi:type="dcterms:W3CDTF">2022-01-17T08:46:00Z</dcterms:created>
  <dcterms:modified xsi:type="dcterms:W3CDTF">2022-01-17T08:46:00Z</dcterms:modified>
</cp:coreProperties>
</file>