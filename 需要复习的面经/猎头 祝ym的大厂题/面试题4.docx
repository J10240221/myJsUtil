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CE05" w14:textId="77777777" w:rsidR="00411E37" w:rsidRDefault="00411E37" w:rsidP="00411E37">
      <w:r>
        <w:t>关于算法，三面都给了编程题，印象比较深的题罗列如下∶</w:t>
      </w:r>
    </w:p>
    <w:p w14:paraId="512B567B" w14:textId="77777777" w:rsidR="00411E37" w:rsidRDefault="00411E37" w:rsidP="00411E37">
      <w:r>
        <w:t>第一题∶给出一个网址如∶www.baidu.com，请反转成如下输出∶ com.baidu.www</w:t>
      </w:r>
    </w:p>
    <w:p w14:paraId="06A17D29" w14:textId="77777777" w:rsidR="00411E37" w:rsidRDefault="00411E37" w:rsidP="00411E37">
      <w:r>
        <w:t>再例如∶mail.toutiao.byte/action/hello 输出为∶ hello/action/byte.toutiao.mail</w:t>
      </w:r>
    </w:p>
    <w:p w14:paraId="7C4B4484" w14:textId="77777777" w:rsidR="00411E37" w:rsidRDefault="00411E37" w:rsidP="00411E37">
      <w:r>
        <w:t>第二题∶两个超长的全是由数字组成的字符串</w:t>
      </w:r>
    </w:p>
    <w:p w14:paraId="6E9065C0" w14:textId="77777777" w:rsidR="00411E37" w:rsidRDefault="00411E37" w:rsidP="00411E37">
      <w:r>
        <w:t>a="23423412323364562343….", b="34982988237987271653723."求和并输出。</w:t>
      </w:r>
    </w:p>
    <w:p w14:paraId="349C62DF" w14:textId="77777777" w:rsidR="00411E37" w:rsidRDefault="00411E37" w:rsidP="00411E37">
      <w:r>
        <w:t>第三题∶找出字符串中的全是字母构成的字串，并将该字串反转。例如∶ 3abdh34eer输出∶ 3hdba34ree</w:t>
      </w:r>
    </w:p>
    <w:p w14:paraId="6E89E30B" w14:textId="77777777" w:rsidR="00411E37" w:rsidRDefault="00411E37" w:rsidP="00411E37">
      <w:r>
        <w:t>第四题∶ 找出数组中各个元素的后面比他大的第一个数字，例如∶ 3，4，7，1，2，8输出为∶4，7，8，2，8</w:t>
      </w:r>
    </w:p>
    <w:p w14:paraId="3AD81BA0" w14:textId="77777777" w:rsidR="00411E37" w:rsidRDefault="00411E37" w:rsidP="00411E37"/>
    <w:p w14:paraId="0FA8A211" w14:textId="77777777" w:rsidR="00411E37" w:rsidRDefault="00411E37" w:rsidP="00411E37">
      <w:r>
        <w:t>算法题∶</w:t>
      </w:r>
    </w:p>
    <w:p w14:paraId="535E30F4" w14:textId="77777777" w:rsidR="00411E37" w:rsidRDefault="00411E37" w:rsidP="00411E37">
      <w:r>
        <w:t>1. 打印一个二叉树中，所有根节点到叶子节点的路径</w:t>
      </w:r>
    </w:p>
    <w:p w14:paraId="5F88E51E" w14:textId="77777777" w:rsidR="00411E37" w:rsidRDefault="00411E37" w:rsidP="00411E37">
      <w:r>
        <w:t>2. 提供根节点到叶子节点的二维List数据，如何还原出对应的二叉树?</w:t>
      </w:r>
    </w:p>
    <w:p w14:paraId="21CA9FFE" w14:textId="77777777" w:rsidR="00411E37" w:rsidRDefault="00411E37" w:rsidP="00411E37">
      <w:r>
        <w:t>3. 在递增数组中，找到第一个值得key的元素，返回其位置信息，如在【1，1，2，3，4，4，5.6，6} 找到第一个4，应返回4。</w:t>
      </w:r>
    </w:p>
    <w:p w14:paraId="7568A2EB" w14:textId="77777777" w:rsidR="00411E37" w:rsidRDefault="00411E37" w:rsidP="00411E37">
      <w:r>
        <w:t xml:space="preserve">4. 线程和进程的区别，为什么要设计进程、为什么要设计线程? </w:t>
      </w:r>
    </w:p>
    <w:p w14:paraId="4A3F14CC" w14:textId="77777777" w:rsidR="00411E37" w:rsidRDefault="00411E37" w:rsidP="00411E37">
      <w:r>
        <w:t xml:space="preserve">5. http1.0和http1.2的区别， http1.2和http2.0的区别? </w:t>
      </w:r>
    </w:p>
    <w:p w14:paraId="710DA0A9" w14:textId="77777777" w:rsidR="00411E37" w:rsidRDefault="00411E37" w:rsidP="00411E37">
      <w:r>
        <w:t>6. https的原理，ssl运行在哪一层?</w:t>
      </w:r>
    </w:p>
    <w:p w14:paraId="32D96955" w14:textId="77777777" w:rsidR="00411E37" w:rsidRDefault="00411E37" w:rsidP="00411E37">
      <w:r>
        <w:t>7. tcp和udp的区别</w:t>
      </w:r>
    </w:p>
    <w:p w14:paraId="59AAB81F" w14:textId="77777777" w:rsidR="00411E37" w:rsidRDefault="00411E37" w:rsidP="00411E37">
      <w:r>
        <w:t>8. tcp如何保证对方接收数据成功</w:t>
      </w:r>
    </w:p>
    <w:p w14:paraId="056659BA" w14:textId="77777777" w:rsidR="00411E37" w:rsidRDefault="00411E37" w:rsidP="00411E37">
      <w:r>
        <w:t>9. 冷启动优化是怎么做的</w:t>
      </w:r>
    </w:p>
    <w:p w14:paraId="428CED97" w14:textId="77777777" w:rsidR="00411E37" w:rsidRDefault="00411E37" w:rsidP="00411E37">
      <w:r>
        <w:t xml:space="preserve">10. 找出数组中与给定数值最接近的数 </w:t>
      </w:r>
    </w:p>
    <w:p w14:paraId="33839C76" w14:textId="77777777" w:rsidR="00411E37" w:rsidRDefault="00411E37" w:rsidP="00411E37">
      <w:r>
        <w:t xml:space="preserve">11. findNext(num, rr) </w:t>
      </w:r>
    </w:p>
    <w:p w14:paraId="5B163634" w14:textId="77777777" w:rsidR="00411E37" w:rsidRDefault="00411E37" w:rsidP="00411E37">
      <w:r>
        <w:t>12. css 实现两层边框</w:t>
      </w:r>
    </w:p>
    <w:p w14:paraId="7E2A52D6" w14:textId="77777777" w:rsidR="00411E37" w:rsidRDefault="00411E37" w:rsidP="00411E37">
      <w:r>
        <w:t>13. 实现事件监听和触发function</w:t>
      </w:r>
    </w:p>
    <w:p w14:paraId="38B8D5CD" w14:textId="77777777" w:rsidR="00411E37" w:rsidRDefault="00411E37" w:rsidP="00411E37">
      <w:r>
        <w:t>14. EventEmit(){}</w:t>
      </w:r>
    </w:p>
    <w:p w14:paraId="25EEEF44" w14:textId="77777777" w:rsidR="00411E37" w:rsidRDefault="00411E37" w:rsidP="00411E37">
      <w:r>
        <w:t>15. 简要实现ASi的解析</w:t>
      </w:r>
    </w:p>
    <w:p w14:paraId="5A5DDCB7" w14:textId="77777777" w:rsidR="00411E37" w:rsidRDefault="00411E37" w:rsidP="00411E37"/>
    <w:p w14:paraId="5DE95097" w14:textId="77777777" w:rsidR="00411E37" w:rsidRDefault="00411E37" w:rsidP="00411E37">
      <w:r>
        <w:t>算法题</w:t>
      </w:r>
    </w:p>
    <w:p w14:paraId="5AC59136" w14:textId="77777777" w:rsidR="00411E37" w:rsidRDefault="00411E37" w:rsidP="00411E37">
      <w:r>
        <w:t xml:space="preserve">1. 基础值、引用值 </w:t>
      </w:r>
    </w:p>
    <w:p w14:paraId="6860B515" w14:textId="77777777" w:rsidR="00411E37" w:rsidRDefault="00411E37" w:rsidP="00411E37">
      <w:r>
        <w:t>2. null和undefined区别</w:t>
      </w:r>
    </w:p>
    <w:p w14:paraId="610FD91E" w14:textId="77777777" w:rsidR="00411E37" w:rsidRDefault="00411E37" w:rsidP="00411E37">
      <w:r>
        <w:t>3. 深拷贝、浅拷贝区别</w:t>
      </w:r>
    </w:p>
    <w:p w14:paraId="380942B8" w14:textId="77777777" w:rsidR="00411E37" w:rsidRDefault="00411E37" w:rsidP="00411E37">
      <w:r>
        <w:t xml:space="preserve"> 4.实现深拷贝</w:t>
      </w:r>
    </w:p>
    <w:p w14:paraId="5651591F" w14:textId="77777777" w:rsidR="00411E37" w:rsidRDefault="00411E37" w:rsidP="00411E37">
      <w:r>
        <w:t xml:space="preserve">5.实现【a，b，c】 和 【b，d，e】 两个数组合并再去重 </w:t>
      </w:r>
    </w:p>
    <w:p w14:paraId="09D4D0A8" w14:textId="77777777" w:rsidR="00411E37" w:rsidRDefault="00411E37" w:rsidP="00411E37">
      <w:r>
        <w:t xml:space="preserve">6.defineProperty实现简单的双向绑定 </w:t>
      </w:r>
    </w:p>
    <w:p w14:paraId="44558111" w14:textId="77777777" w:rsidR="00411E37" w:rsidRDefault="00411E37" w:rsidP="00411E37">
      <w:r>
        <w:t>7.vue2.0和vue3.0双向绑定实现区别</w:t>
      </w:r>
    </w:p>
    <w:p w14:paraId="1F454052" w14:textId="77777777" w:rsidR="00411E37" w:rsidRDefault="00411E37" w:rsidP="00411E37">
      <w:r>
        <w:t xml:space="preserve">8.Event Loop∶setTimeout和promise执行时机 </w:t>
      </w:r>
    </w:p>
    <w:p w14:paraId="3EC146C8" w14:textId="77777777" w:rsidR="00411E37" w:rsidRDefault="00411E37" w:rsidP="00411E37">
      <w:r>
        <w:t xml:space="preserve">9.最近的技术项目和业务项目 </w:t>
      </w:r>
    </w:p>
    <w:p w14:paraId="17C53AF4" w14:textId="77777777" w:rsidR="00411E37" w:rsidRDefault="00411E37" w:rsidP="00411E37">
      <w:r>
        <w:t>10.项目中难点等…</w:t>
      </w:r>
    </w:p>
    <w:p w14:paraId="04736362" w14:textId="77777777" w:rsidR="00411E37" w:rsidRDefault="00411E37" w:rsidP="00411E37">
      <w:r>
        <w:t>11.是否考虑考虑换工作，为什么.…</w:t>
      </w:r>
    </w:p>
    <w:p w14:paraId="59B857AE" w14:textId="77777777" w:rsidR="00411E37" w:rsidRDefault="00411E37" w:rsidP="00411E37"/>
    <w:p w14:paraId="10088714" w14:textId="77777777" w:rsidR="00411E37" w:rsidRDefault="00411E37" w:rsidP="00411E37">
      <w:r>
        <w:t>内容：</w:t>
      </w:r>
    </w:p>
    <w:p w14:paraId="3232CE14" w14:textId="77777777" w:rsidR="00411E37" w:rsidRDefault="00411E37" w:rsidP="00411E37">
      <w:r>
        <w:t>一面</w:t>
      </w:r>
    </w:p>
    <w:p w14:paraId="62189780" w14:textId="77777777" w:rsidR="00411E37" w:rsidRDefault="00411E37" w:rsidP="00411E37">
      <w:r>
        <w:t xml:space="preserve">1. 基本数据类型 </w:t>
      </w:r>
    </w:p>
    <w:p w14:paraId="6478F937" w14:textId="77777777" w:rsidR="00411E37" w:rsidRDefault="00411E37" w:rsidP="00411E37">
      <w:r>
        <w:lastRenderedPageBreak/>
        <w:t>2. 数组类型的检验</w:t>
      </w:r>
    </w:p>
    <w:p w14:paraId="0FFDAC84" w14:textId="77777777" w:rsidR="00411E37" w:rsidRDefault="00411E37" w:rsidP="00411E37">
      <w:r>
        <w:t>3. Promise的串行执行∶ 三个异步函数abc顺序执行。</w:t>
      </w:r>
    </w:p>
    <w:p w14:paraId="11D00F42" w14:textId="77777777" w:rsidR="00411E37" w:rsidRDefault="00411E37" w:rsidP="00411E37">
      <w:r>
        <w:t>4. map数据类型的使用</w:t>
      </w:r>
    </w:p>
    <w:p w14:paraId="75E61F81" w14:textId="77777777" w:rsidR="00411E37" w:rsidRDefault="00411E37" w:rsidP="00411E37">
      <w:r>
        <w:t>5.盒模型∶①含义"②宽度包含哪些属性。</w:t>
      </w:r>
    </w:p>
    <w:p w14:paraId="1853917A" w14:textId="77777777" w:rsidR="00411E37" w:rsidRDefault="00411E37" w:rsidP="00411E37">
      <w:r>
        <w:t>6. cookies怎么使用的。</w:t>
      </w:r>
    </w:p>
    <w:p w14:paraId="5900A14D" w14:textId="77777777" w:rsidR="00411E37" w:rsidRDefault="00411E37" w:rsidP="00411E37">
      <w:r>
        <w:t>7. cookies跨域共享。</w:t>
      </w:r>
    </w:p>
    <w:p w14:paraId="0838F8B8" w14:textId="77777777" w:rsidR="00411E37" w:rsidRDefault="00411E37" w:rsidP="00411E37"/>
    <w:p w14:paraId="0CAA53FC" w14:textId="77777777" w:rsidR="00411E37" w:rsidRDefault="00411E37" w:rsidP="00411E37">
      <w:r>
        <w:t>二面∶</w:t>
      </w:r>
    </w:p>
    <w:p w14:paraId="7D64934E" w14:textId="77777777" w:rsidR="00411E37" w:rsidRDefault="00411E37" w:rsidP="00411E37">
      <w:r>
        <w:t>1. 浏览器渲染机制</w:t>
      </w:r>
    </w:p>
    <w:p w14:paraId="16741059" w14:textId="77777777" w:rsidR="00411E37" w:rsidRDefault="00411E37" w:rsidP="00411E37">
      <w:r>
        <w:t>2.  js和css资源下载和执行的顺序，是并行还是串行? 为什么?</w:t>
      </w:r>
    </w:p>
    <w:p w14:paraId="7DA3E74B" w14:textId="77777777" w:rsidR="00411E37" w:rsidRDefault="00411E37" w:rsidP="00411E37">
      <w:r>
        <w:t xml:space="preserve">3. 算法题∶ 根据两个数组【1，2，5，6】 和 【3，4，5，6】 ，得出一个结果【【1，2】，【3，4】】 </w:t>
      </w:r>
    </w:p>
    <w:p w14:paraId="13ED1498" w14:textId="77777777" w:rsidR="00411E37" w:rsidRDefault="00411E37" w:rsidP="00411E37">
      <w:r>
        <w:t>4.  vdom的算法实现∶</w:t>
      </w:r>
    </w:p>
    <w:p w14:paraId="093BD7E0" w14:textId="77777777" w:rsidR="00411E37" w:rsidRDefault="00411E37" w:rsidP="00411E37">
      <w:r>
        <w:t>给你一个字符串"&lt;div&gt;&lt;div&gt;&lt;p&gt;&lt;/p&gt;&lt;div&gt;&lt;span&gt;&lt;/span&gt;&lt;/div&gt;"，写一个函数得出一个object的结果即ftag∶ diy. children∶ T】</w:t>
      </w:r>
    </w:p>
    <w:p w14:paraId="57D558E2" w14:textId="77777777" w:rsidR="00411E37" w:rsidRDefault="00411E37" w:rsidP="00411E37">
      <w:r>
        <w:t>5、最有挑战的项目∶遇到什么问题，怎么解决的，总结得到了什么。</w:t>
      </w:r>
    </w:p>
    <w:p w14:paraId="2EBFABE5" w14:textId="77777777" w:rsidR="00411E37" w:rsidRDefault="00411E37" w:rsidP="00411E37"/>
    <w:p w14:paraId="0A324936" w14:textId="77777777" w:rsidR="00411E37" w:rsidRDefault="00411E37" w:rsidP="00411E37">
      <w:r>
        <w:t>三面∶</w:t>
      </w:r>
    </w:p>
    <w:p w14:paraId="462F4800" w14:textId="77777777" w:rsidR="00411E37" w:rsidRDefault="00411E37" w:rsidP="00411E37">
      <w:r>
        <w:t>1. 项目架构怎么设计的</w:t>
      </w:r>
    </w:p>
    <w:p w14:paraId="1EEA085C" w14:textId="77777777" w:rsidR="00411E37" w:rsidRDefault="00411E37" w:rsidP="00411E37">
      <w:r>
        <w:t>2. 印象最深的项目∶ 做了什么事情，得到了什么结果。</w:t>
      </w:r>
    </w:p>
    <w:p w14:paraId="134F7B87" w14:textId="77777777" w:rsidR="00411E37" w:rsidRDefault="00411E37" w:rsidP="00411E37">
      <w:r>
        <w:t>3. 团队情况，你的位置，对团队做了什么。</w:t>
      </w:r>
    </w:p>
    <w:p w14:paraId="6B42B62B" w14:textId="77777777" w:rsidR="00411E37" w:rsidRDefault="00411E37" w:rsidP="00411E37">
      <w:r>
        <w:t>（注：基本上都是基于项目问的，问项目中某个方案具体怎么实现，为什么这么实现，有什么挑战，如何解决之类的（star模型）。</w:t>
      </w:r>
    </w:p>
    <w:p w14:paraId="79537E70" w14:textId="77777777" w:rsidR="00411E37" w:rsidRDefault="00411E37" w:rsidP="00411E37">
      <w:r>
        <w:t>其他的包括∶</w:t>
      </w:r>
    </w:p>
    <w:p w14:paraId="13268168" w14:textId="77777777" w:rsidR="00411E37" w:rsidRDefault="00411E37" w:rsidP="00411E37">
      <w:r>
        <w:t>1. 如何实现一个自定义时钟组件</w:t>
      </w:r>
    </w:p>
    <w:p w14:paraId="473F29DA" w14:textId="77777777" w:rsidR="00411E37" w:rsidRDefault="00411E37" w:rsidP="00411E37">
      <w:r>
        <w:t xml:space="preserve"> 2、https的原理 </w:t>
      </w:r>
    </w:p>
    <w:p w14:paraId="5D357D70" w14:textId="77777777" w:rsidR="00411E37" w:rsidRDefault="00411E37" w:rsidP="00411E37">
      <w:r>
        <w:t>3、网络安全（xss、csrf））</w:t>
      </w:r>
    </w:p>
    <w:p w14:paraId="681A2B72" w14:textId="77777777" w:rsidR="00411E37" w:rsidRDefault="00411E37" w:rsidP="00411E37">
      <w:r>
        <w:t>4、算法题∶实现快排算法，时间复杂度</w:t>
      </w:r>
    </w:p>
    <w:p w14:paraId="4F01949F" w14:textId="77777777" w:rsidR="00411E37" w:rsidRDefault="00411E37" w:rsidP="00411E37">
      <w:r>
        <w:t>5、算法题∶ n阶台阶，每次只能跨一个台阶或者两个台阶，求到达n阶台阶的所有可能性，进一步提问，如何优化</w:t>
      </w:r>
    </w:p>
    <w:p w14:paraId="0AAF7A4C" w14:textId="77777777" w:rsidR="00411E37" w:rsidRDefault="00411E37" w:rsidP="00411E37">
      <w:r>
        <w:t xml:space="preserve">6、项目中如何选择react和vue </w:t>
      </w:r>
    </w:p>
    <w:p w14:paraId="08F3639E" w14:textId="77777777" w:rsidR="00411E37" w:rsidRDefault="00411E37" w:rsidP="00411E37">
      <w:r>
        <w:t xml:space="preserve">7、项目中如何做兼容性 </w:t>
      </w:r>
    </w:p>
    <w:p w14:paraId="7C416C1A" w14:textId="77777777" w:rsidR="00411E37" w:rsidRDefault="00411E37" w:rsidP="00411E37">
      <w:r>
        <w:t>8、服务端渲染以及同构</w:t>
      </w:r>
    </w:p>
    <w:p w14:paraId="74DD1B20" w14:textId="77777777" w:rsidR="00411E37" w:rsidRDefault="00411E37" w:rsidP="00411E37"/>
    <w:p w14:paraId="61669A3A" w14:textId="77777777" w:rsidR="00411E37" w:rsidRDefault="00411E37" w:rsidP="00411E37">
      <w:r>
        <w:t xml:space="preserve">1面∶ http2;浏览器缓存策略;vue双向绑定; 实现Promise.all ; 实现debouncel </w:t>
      </w:r>
    </w:p>
    <w:p w14:paraId="383789CC" w14:textId="77777777" w:rsidR="00411E37" w:rsidRDefault="00411E37" w:rsidP="00411E37">
      <w:r>
        <w:t>2面∶ 首屏时间优化策略;链表去重;打印二叉树层数</w:t>
      </w:r>
    </w:p>
    <w:p w14:paraId="45AE3213" w14:textId="77777777" w:rsidR="00411E37" w:rsidRDefault="00411E37" w:rsidP="00411E37"/>
    <w:p w14:paraId="46C3CA02" w14:textId="77777777" w:rsidR="00411E37" w:rsidRDefault="00411E37" w:rsidP="00411E37">
      <w:r>
        <w:t>1、http与https</w:t>
      </w:r>
    </w:p>
    <w:p w14:paraId="60299706" w14:textId="77777777" w:rsidR="00411E37" w:rsidRDefault="00411E37" w:rsidP="00411E37">
      <w:r>
        <w:t>2、get、post的区别</w:t>
      </w:r>
    </w:p>
    <w:p w14:paraId="3693BB63" w14:textId="77777777" w:rsidR="00411E37" w:rsidRDefault="00411E37" w:rsidP="00411E37">
      <w:r>
        <w:t>3、请求头、响应头有哪些数据</w:t>
      </w:r>
    </w:p>
    <w:p w14:paraId="5C88A89E" w14:textId="77777777" w:rsidR="00411E37" w:rsidRDefault="00411E37" w:rsidP="00411E37">
      <w:r>
        <w:t>4、eventloop相关的知识</w:t>
      </w:r>
    </w:p>
    <w:p w14:paraId="01B9A592" w14:textId="77777777" w:rsidR="00411E37" w:rsidRDefault="00411E37" w:rsidP="00411E37">
      <w:r>
        <w:t>5、/*</w:t>
      </w:r>
    </w:p>
    <w:p w14:paraId="4A11824B" w14:textId="77777777" w:rsidR="00411E37" w:rsidRDefault="00411E37" w:rsidP="00411E37">
      <w:r>
        <w:t xml:space="preserve"> 给定</w:t>
      </w:r>
      <w:r>
        <w:rPr>
          <w:rFonts w:ascii="PingFang SC" w:eastAsia="PingFang SC" w:hAnsi="PingFang SC" w:cs="PingFang SC" w:hint="eastAsia"/>
        </w:rPr>
        <w:t>⼀</w:t>
      </w:r>
      <w:r>
        <w:rPr>
          <w:rFonts w:hint="eastAsia"/>
        </w:rPr>
        <w:t>个只包括</w:t>
      </w:r>
      <w:r>
        <w:t xml:space="preserve"> '('，')'，'{'，'}'，'['，']' 的字符串，判断字符串是否有效</w:t>
      </w:r>
    </w:p>
    <w:p w14:paraId="1CC05031" w14:textId="77777777" w:rsidR="00411E37" w:rsidRDefault="00411E37" w:rsidP="00411E37">
      <w:r>
        <w:lastRenderedPageBreak/>
        <w:t xml:space="preserve">  有效字符串需满</w:t>
      </w:r>
      <w:r>
        <w:rPr>
          <w:rFonts w:ascii="PingFang SC" w:eastAsia="PingFang SC" w:hAnsi="PingFang SC" w:cs="PingFang SC" w:hint="eastAsia"/>
        </w:rPr>
        <w:t>⾜</w:t>
      </w:r>
      <w:r>
        <w:rPr>
          <w:rFonts w:hint="eastAsia"/>
        </w:rPr>
        <w:t>：</w:t>
      </w:r>
    </w:p>
    <w:p w14:paraId="18D12339" w14:textId="77777777" w:rsidR="00411E37" w:rsidRDefault="00411E37" w:rsidP="00411E37">
      <w:r>
        <w:t xml:space="preserve">    1. 左括号必须</w:t>
      </w:r>
      <w:r>
        <w:rPr>
          <w:rFonts w:ascii="PingFang SC" w:eastAsia="PingFang SC" w:hAnsi="PingFang SC" w:cs="PingFang SC" w:hint="eastAsia"/>
        </w:rPr>
        <w:t>⽤</w:t>
      </w:r>
      <w:r>
        <w:rPr>
          <w:rFonts w:hint="eastAsia"/>
        </w:rPr>
        <w:t>相同类型的右括号闭合。</w:t>
      </w:r>
    </w:p>
    <w:p w14:paraId="2A40F6C2" w14:textId="77777777" w:rsidR="00411E37" w:rsidRDefault="00411E37" w:rsidP="00411E37">
      <w:r>
        <w:t xml:space="preserve">   2. 左括号必须以正确的顺序闭合。</w:t>
      </w:r>
    </w:p>
    <w:p w14:paraId="19473B08" w14:textId="77777777" w:rsidR="00411E37" w:rsidRDefault="00411E37" w:rsidP="00411E37">
      <w:r>
        <w:t xml:space="preserve">  注意空字符串可被认为是有效字符串。</w:t>
      </w:r>
    </w:p>
    <w:p w14:paraId="5CB0717B" w14:textId="77777777" w:rsidR="00411E37" w:rsidRDefault="00411E37" w:rsidP="00411E37">
      <w:r>
        <w:t xml:space="preserve">  示例 1：</w:t>
      </w:r>
    </w:p>
    <w:p w14:paraId="77FE51C6" w14:textId="77777777" w:rsidR="00411E37" w:rsidRDefault="00411E37" w:rsidP="00411E37">
      <w:r>
        <w:t xml:space="preserve">   输</w:t>
      </w:r>
      <w:r>
        <w:rPr>
          <w:rFonts w:ascii="PingFang SC" w:eastAsia="PingFang SC" w:hAnsi="PingFang SC" w:cs="PingFang SC" w:hint="eastAsia"/>
        </w:rPr>
        <w:t>⼊</w:t>
      </w:r>
      <w:r>
        <w:t>: "()[]{}"</w:t>
      </w:r>
    </w:p>
    <w:p w14:paraId="72940DD1" w14:textId="77777777" w:rsidR="00411E37" w:rsidRDefault="00411E37" w:rsidP="00411E37">
      <w:r>
        <w:t xml:space="preserve">   输出: true</w:t>
      </w:r>
    </w:p>
    <w:p w14:paraId="34E2F28D" w14:textId="77777777" w:rsidR="00411E37" w:rsidRDefault="00411E37" w:rsidP="00411E37">
      <w:r>
        <w:t xml:space="preserve">  示例 2:</w:t>
      </w:r>
    </w:p>
    <w:p w14:paraId="017FED28" w14:textId="77777777" w:rsidR="00411E37" w:rsidRDefault="00411E37" w:rsidP="00411E37">
      <w:r>
        <w:t xml:space="preserve">   输</w:t>
      </w:r>
      <w:r>
        <w:rPr>
          <w:rFonts w:ascii="PingFang SC" w:eastAsia="PingFang SC" w:hAnsi="PingFang SC" w:cs="PingFang SC" w:hint="eastAsia"/>
        </w:rPr>
        <w:t>⼊</w:t>
      </w:r>
      <w:r>
        <w:t>: "([)]"</w:t>
      </w:r>
    </w:p>
    <w:p w14:paraId="23B9DA85" w14:textId="77777777" w:rsidR="00411E37" w:rsidRDefault="00411E37" w:rsidP="00411E37">
      <w:r>
        <w:t xml:space="preserve">   输出: false</w:t>
      </w:r>
    </w:p>
    <w:p w14:paraId="2C00E2A1" w14:textId="77777777" w:rsidR="00411E37" w:rsidRDefault="00411E37" w:rsidP="00411E37">
      <w:r>
        <w:t xml:space="preserve">  示例 3:</w:t>
      </w:r>
    </w:p>
    <w:p w14:paraId="39031650" w14:textId="77777777" w:rsidR="00411E37" w:rsidRDefault="00411E37" w:rsidP="00411E37">
      <w:r>
        <w:t xml:space="preserve">   输</w:t>
      </w:r>
      <w:r>
        <w:rPr>
          <w:rFonts w:ascii="PingFang SC" w:eastAsia="PingFang SC" w:hAnsi="PingFang SC" w:cs="PingFang SC" w:hint="eastAsia"/>
        </w:rPr>
        <w:t>⼊</w:t>
      </w:r>
      <w:r>
        <w:t>: "{[]}"</w:t>
      </w:r>
    </w:p>
    <w:p w14:paraId="467BD8C3" w14:textId="77777777" w:rsidR="00411E37" w:rsidRDefault="00411E37" w:rsidP="00411E37">
      <w:r>
        <w:t xml:space="preserve">   输出: true</w:t>
      </w:r>
    </w:p>
    <w:p w14:paraId="18377CF8" w14:textId="77777777" w:rsidR="00411E37" w:rsidRDefault="00411E37" w:rsidP="00411E37">
      <w:r>
        <w:t>*/</w:t>
      </w:r>
    </w:p>
    <w:p w14:paraId="23C1FE8D" w14:textId="77777777" w:rsidR="00411E37" w:rsidRDefault="00411E37" w:rsidP="00411E37"/>
    <w:p w14:paraId="644F337F" w14:textId="77777777" w:rsidR="00411E37" w:rsidRDefault="00411E37" w:rsidP="00411E37">
      <w:r>
        <w:t>1先说一下项目；结合项目问了一些实现方法</w:t>
      </w:r>
    </w:p>
    <w:p w14:paraId="4D778BE4" w14:textId="77777777" w:rsidR="00411E37" w:rsidRDefault="00411E37" w:rsidP="00411E37">
      <w:r>
        <w:t>2、spa和多页面应用优缺点；</w:t>
      </w:r>
    </w:p>
    <w:p w14:paraId="7E3E9439" w14:textId="77777777" w:rsidR="00411E37" w:rsidRDefault="00411E37" w:rsidP="00411E37">
      <w:r>
        <w:t>3、http2比http1新增哪些属性；</w:t>
      </w:r>
    </w:p>
    <w:p w14:paraId="41C94C36" w14:textId="77777777" w:rsidR="00411E37" w:rsidRDefault="00411E37" w:rsidP="00411E37">
      <w:r>
        <w:t>4、301，302，304状态码；</w:t>
      </w:r>
    </w:p>
    <w:p w14:paraId="627D970C" w14:textId="77777777" w:rsidR="00411E37" w:rsidRDefault="00411E37" w:rsidP="00411E37">
      <w:r>
        <w:t>5、事件循环；</w:t>
      </w:r>
    </w:p>
    <w:p w14:paraId="071882A0" w14:textId="77777777" w:rsidR="00411E37" w:rsidRDefault="00411E37" w:rsidP="00411E37">
      <w:r>
        <w:t>6、webpack配置；</w:t>
      </w:r>
    </w:p>
    <w:p w14:paraId="5257F0BE" w14:textId="77777777" w:rsidR="00411E37" w:rsidRDefault="00411E37" w:rsidP="00411E37">
      <w:r>
        <w:t>7、keep-alive</w:t>
      </w:r>
    </w:p>
    <w:p w14:paraId="12BB80D8" w14:textId="77777777" w:rsidR="00411E37" w:rsidRDefault="00411E37" w:rsidP="00411E37">
      <w:r>
        <w:t>8、js继承，原型，继承有几种方式</w:t>
      </w:r>
    </w:p>
    <w:p w14:paraId="3E4A8D73" w14:textId="77777777" w:rsidR="00411E37" w:rsidRDefault="00411E37" w:rsidP="00411E37">
      <w:r>
        <w:t>css：</w:t>
      </w:r>
    </w:p>
    <w:p w14:paraId="4D214A58" w14:textId="77777777" w:rsidR="00411E37" w:rsidRDefault="00411E37" w:rsidP="00411E37">
      <w:r>
        <w:rPr>
          <w:rFonts w:hint="eastAsia"/>
        </w:rPr>
        <w:t>页面布局</w:t>
      </w:r>
    </w:p>
    <w:p w14:paraId="112DFC72" w14:textId="77777777" w:rsidR="00411E37" w:rsidRDefault="00411E37" w:rsidP="00411E37">
      <w:r>
        <w:rPr>
          <w:rFonts w:hint="eastAsia"/>
        </w:rPr>
        <w:t>实现字符串的</w:t>
      </w:r>
      <w:r>
        <w:t>replace方法 -   _replace</w:t>
      </w:r>
    </w:p>
    <w:p w14:paraId="2C3A592A" w14:textId="77777777" w:rsidR="00411E37" w:rsidRDefault="00411E37" w:rsidP="00411E37">
      <w:r>
        <w:rPr>
          <w:rFonts w:hint="eastAsia"/>
        </w:rPr>
        <w:t>例如</w:t>
      </w:r>
      <w:r>
        <w:t xml:space="preserve"> let str = ‘xiaomi  jd com’</w:t>
      </w:r>
    </w:p>
    <w:p w14:paraId="557B5921" w14:textId="77777777" w:rsidR="00411E37" w:rsidRDefault="00411E37" w:rsidP="00411E37">
      <w:r>
        <w:rPr>
          <w:rFonts w:hint="eastAsia"/>
        </w:rPr>
        <w:t>输出：</w:t>
      </w:r>
      <w:r>
        <w:t>xiaomi com</w:t>
      </w:r>
    </w:p>
    <w:p w14:paraId="78171BA7" w14:textId="77777777" w:rsidR="00411E37" w:rsidRDefault="00411E37" w:rsidP="00411E37"/>
    <w:p w14:paraId="298CDF9D" w14:textId="77777777" w:rsidR="00411E37" w:rsidRDefault="00411E37" w:rsidP="00411E37">
      <w:r>
        <w:rPr>
          <w:rFonts w:hint="eastAsia"/>
        </w:rPr>
        <w:t>输入是：</w:t>
      </w:r>
      <w:r>
        <w:t>str._replace()</w:t>
      </w:r>
    </w:p>
    <w:p w14:paraId="1C6B4CF3" w14:textId="77777777" w:rsidR="00411E37" w:rsidRDefault="00411E37" w:rsidP="00411E37"/>
    <w:p w14:paraId="5B73C19F" w14:textId="77777777" w:rsidR="00411E37" w:rsidRDefault="00411E37" w:rsidP="00411E37">
      <w:r>
        <w:rPr>
          <w:rFonts w:hint="eastAsia"/>
        </w:rPr>
        <w:t>给定一个整数数组</w:t>
      </w:r>
      <w:r>
        <w:t xml:space="preserve"> nums 和一个整数目标值 target，请你在该数组中找出「和」为目标值 target  的两个整数，并返回它们的数组下标。</w:t>
      </w:r>
    </w:p>
    <w:p w14:paraId="02D7C536" w14:textId="77777777" w:rsidR="00411E37" w:rsidRDefault="00411E37" w:rsidP="00411E37"/>
    <w:p w14:paraId="2AB550EE" w14:textId="77777777" w:rsidR="00411E37" w:rsidRDefault="00411E37" w:rsidP="00411E37">
      <w:r>
        <w:rPr>
          <w:rFonts w:hint="eastAsia"/>
        </w:rPr>
        <w:t>你可以假设每种输入只会对应一个答案。但是，数组中同一个元素在答案里不能重复出现。</w:t>
      </w:r>
    </w:p>
    <w:p w14:paraId="08EE89AB" w14:textId="77777777" w:rsidR="00411E37" w:rsidRDefault="00411E37" w:rsidP="00411E37"/>
    <w:p w14:paraId="42240903" w14:textId="77777777" w:rsidR="00411E37" w:rsidRDefault="00411E37" w:rsidP="00411E37">
      <w:r>
        <w:rPr>
          <w:rFonts w:hint="eastAsia"/>
        </w:rPr>
        <w:t>你可以按任意顺序返回答案。</w:t>
      </w:r>
    </w:p>
    <w:p w14:paraId="7B7A9226" w14:textId="77777777" w:rsidR="00411E37" w:rsidRDefault="00411E37" w:rsidP="00411E37"/>
    <w:p w14:paraId="2845C8BF" w14:textId="77777777" w:rsidR="00411E37" w:rsidRDefault="00411E37" w:rsidP="00411E37">
      <w:r>
        <w:rPr>
          <w:rFonts w:hint="eastAsia"/>
        </w:rPr>
        <w:t>示例</w:t>
      </w:r>
      <w:r>
        <w:t xml:space="preserve"> 1：</w:t>
      </w:r>
    </w:p>
    <w:p w14:paraId="1833147E" w14:textId="77777777" w:rsidR="00411E37" w:rsidRDefault="00411E37" w:rsidP="00411E37">
      <w:r>
        <w:rPr>
          <w:rFonts w:hint="eastAsia"/>
        </w:rPr>
        <w:lastRenderedPageBreak/>
        <w:t>输入：</w:t>
      </w:r>
      <w:r>
        <w:t>nums = [2,7,11,15], target = 9</w:t>
      </w:r>
    </w:p>
    <w:p w14:paraId="7AA5D5B9" w14:textId="77777777" w:rsidR="00411E37" w:rsidRDefault="00411E37" w:rsidP="00411E37">
      <w:r>
        <w:rPr>
          <w:rFonts w:hint="eastAsia"/>
        </w:rPr>
        <w:t>输出：</w:t>
      </w:r>
      <w:r>
        <w:t>[0,1]</w:t>
      </w:r>
    </w:p>
    <w:p w14:paraId="47052400" w14:textId="77777777" w:rsidR="00411E37" w:rsidRDefault="00411E37" w:rsidP="00411E37">
      <w:r>
        <w:rPr>
          <w:rFonts w:hint="eastAsia"/>
        </w:rPr>
        <w:t>解释：因为</w:t>
      </w:r>
      <w:r>
        <w:t xml:space="preserve"> nums[0] + nums[1] == 9 ，返回 [0, 1] 。</w:t>
      </w:r>
    </w:p>
    <w:p w14:paraId="2B42EF57" w14:textId="77777777" w:rsidR="00411E37" w:rsidRDefault="00411E37" w:rsidP="00411E37"/>
    <w:p w14:paraId="41E4A031" w14:textId="77777777" w:rsidR="00411E37" w:rsidRDefault="00411E37" w:rsidP="00411E37">
      <w:r>
        <w:rPr>
          <w:rFonts w:hint="eastAsia"/>
        </w:rPr>
        <w:t>示例</w:t>
      </w:r>
      <w:r>
        <w:t xml:space="preserve"> 2：</w:t>
      </w:r>
    </w:p>
    <w:p w14:paraId="7AE24B7E" w14:textId="77777777" w:rsidR="00411E37" w:rsidRDefault="00411E37" w:rsidP="00411E37">
      <w:r>
        <w:rPr>
          <w:rFonts w:hint="eastAsia"/>
        </w:rPr>
        <w:t>输入：</w:t>
      </w:r>
      <w:r>
        <w:t>nums = [3,2,4], target = 6</w:t>
      </w:r>
    </w:p>
    <w:p w14:paraId="56771CDB" w14:textId="77777777" w:rsidR="00411E37" w:rsidRDefault="00411E37" w:rsidP="00411E37">
      <w:r>
        <w:rPr>
          <w:rFonts w:hint="eastAsia"/>
        </w:rPr>
        <w:t>输出：</w:t>
      </w:r>
      <w:r>
        <w:t>[1,2]</w:t>
      </w:r>
    </w:p>
    <w:p w14:paraId="329ACF9B" w14:textId="77777777" w:rsidR="00411E37" w:rsidRDefault="00411E37" w:rsidP="00411E37"/>
    <w:p w14:paraId="781B432C" w14:textId="77777777" w:rsidR="00411E37" w:rsidRDefault="00411E37" w:rsidP="00411E37">
      <w:r>
        <w:rPr>
          <w:rFonts w:hint="eastAsia"/>
        </w:rPr>
        <w:t>示例</w:t>
      </w:r>
      <w:r>
        <w:t xml:space="preserve"> 3：</w:t>
      </w:r>
    </w:p>
    <w:p w14:paraId="48ECF555" w14:textId="77777777" w:rsidR="00411E37" w:rsidRDefault="00411E37" w:rsidP="00411E37">
      <w:r>
        <w:rPr>
          <w:rFonts w:hint="eastAsia"/>
        </w:rPr>
        <w:t>输入：</w:t>
      </w:r>
      <w:r>
        <w:t>nums = [3,3], target = 6</w:t>
      </w:r>
    </w:p>
    <w:p w14:paraId="458C8B94" w14:textId="77777777" w:rsidR="00411E37" w:rsidRDefault="00411E37" w:rsidP="00411E37">
      <w:r>
        <w:rPr>
          <w:rFonts w:hint="eastAsia"/>
        </w:rPr>
        <w:t>输出：</w:t>
      </w:r>
      <w:r>
        <w:t>[0,1]</w:t>
      </w:r>
    </w:p>
    <w:p w14:paraId="3BD39478" w14:textId="77777777" w:rsidR="00411E37" w:rsidRDefault="00411E37" w:rsidP="00411E37">
      <w:r>
        <w:t xml:space="preserve"> </w:t>
      </w:r>
    </w:p>
    <w:p w14:paraId="3EF3820E" w14:textId="77777777" w:rsidR="00411E37" w:rsidRDefault="00411E37" w:rsidP="00411E37"/>
    <w:p w14:paraId="1ED13159" w14:textId="77777777" w:rsidR="00411E37" w:rsidRDefault="00411E37" w:rsidP="00411E37">
      <w:r>
        <w:rPr>
          <w:rFonts w:hint="eastAsia"/>
        </w:rPr>
        <w:t>提示：</w:t>
      </w:r>
    </w:p>
    <w:p w14:paraId="5A5EEA23" w14:textId="77777777" w:rsidR="00411E37" w:rsidRDefault="00411E37" w:rsidP="00411E37">
      <w:r>
        <w:t>2 &lt;= nums.length &lt;= 104</w:t>
      </w:r>
    </w:p>
    <w:p w14:paraId="06493382" w14:textId="77777777" w:rsidR="00411E37" w:rsidRDefault="00411E37" w:rsidP="00411E37">
      <w:r>
        <w:t>-109 &lt;= nums[i] &lt;= 109</w:t>
      </w:r>
    </w:p>
    <w:p w14:paraId="4149C031" w14:textId="77777777" w:rsidR="00411E37" w:rsidRDefault="00411E37" w:rsidP="00411E37">
      <w:r>
        <w:t>-109 &lt;= target &lt;= 109</w:t>
      </w:r>
    </w:p>
    <w:p w14:paraId="455EF9F5" w14:textId="77777777" w:rsidR="00411E37" w:rsidRDefault="00411E37" w:rsidP="00411E37">
      <w:r>
        <w:rPr>
          <w:rFonts w:hint="eastAsia"/>
        </w:rPr>
        <w:t>只会存在一个有效答案</w:t>
      </w:r>
    </w:p>
    <w:p w14:paraId="67A803E5" w14:textId="77777777" w:rsidR="00411E37" w:rsidRDefault="00411E37" w:rsidP="00411E37"/>
    <w:p w14:paraId="33AA4481" w14:textId="77777777" w:rsidR="00411E37" w:rsidRDefault="00411E37" w:rsidP="00411E37">
      <w:r>
        <w:rPr>
          <w:rFonts w:hint="eastAsia"/>
        </w:rPr>
        <w:t>获取两个数组中不相同的元素</w:t>
      </w:r>
    </w:p>
    <w:p w14:paraId="2612DA50" w14:textId="77777777" w:rsidR="00411E37" w:rsidRDefault="00411E37" w:rsidP="00411E37"/>
    <w:p w14:paraId="3C4DF38C" w14:textId="77777777" w:rsidR="00411E37" w:rsidRDefault="00411E37" w:rsidP="00411E37">
      <w:r>
        <w:t>const arr1 = [0,1,2,3,4,5]</w:t>
      </w:r>
    </w:p>
    <w:p w14:paraId="15851C73" w14:textId="77777777" w:rsidR="00411E37" w:rsidRDefault="00411E37" w:rsidP="00411E37">
      <w:r>
        <w:t>const arr2 = [0,4,6,1,3,9]</w:t>
      </w:r>
    </w:p>
    <w:p w14:paraId="2EA13268" w14:textId="77777777" w:rsidR="00411E37" w:rsidRDefault="00411E37" w:rsidP="00411E37"/>
    <w:p w14:paraId="79179652" w14:textId="77777777" w:rsidR="00411E37" w:rsidRDefault="00411E37" w:rsidP="00411E37">
      <w:r>
        <w:t>result:  [2, 5, 6, 9]</w:t>
      </w:r>
    </w:p>
    <w:p w14:paraId="18EEC020" w14:textId="77777777" w:rsidR="00411E37" w:rsidRDefault="00411E37" w:rsidP="00411E37"/>
    <w:p w14:paraId="1A4D5AAD" w14:textId="77777777" w:rsidR="00411E37" w:rsidRDefault="00411E37" w:rsidP="00411E37">
      <w:r>
        <w:t>A王康:</w:t>
      </w:r>
    </w:p>
    <w:p w14:paraId="249C6A87" w14:textId="77777777" w:rsidR="00411E37" w:rsidRDefault="00411E37" w:rsidP="00411E37">
      <w:r>
        <w:t>var x = 1,</w:t>
      </w:r>
    </w:p>
    <w:p w14:paraId="1FAF820E" w14:textId="77777777" w:rsidR="00411E37" w:rsidRDefault="00411E37" w:rsidP="00411E37">
      <w:r>
        <w:t xml:space="preserve">    y = 0,</w:t>
      </w:r>
    </w:p>
    <w:p w14:paraId="2B1D11BA" w14:textId="77777777" w:rsidR="00411E37" w:rsidRDefault="00411E37" w:rsidP="00411E37">
      <w:r>
        <w:t xml:space="preserve">    z = 0;</w:t>
      </w:r>
    </w:p>
    <w:p w14:paraId="153DE0B8" w14:textId="77777777" w:rsidR="00411E37" w:rsidRDefault="00411E37" w:rsidP="00411E37"/>
    <w:p w14:paraId="01E2A5A6" w14:textId="77777777" w:rsidR="00411E37" w:rsidRDefault="00411E37" w:rsidP="00411E37">
      <w:r>
        <w:t>var add = function (x) {</w:t>
      </w:r>
    </w:p>
    <w:p w14:paraId="6EF98A9F" w14:textId="77777777" w:rsidR="00411E37" w:rsidRDefault="00411E37" w:rsidP="00411E37">
      <w:r>
        <w:t xml:space="preserve">    return x = x + 1;</w:t>
      </w:r>
    </w:p>
    <w:p w14:paraId="7647F43D" w14:textId="77777777" w:rsidR="00411E37" w:rsidRDefault="00411E37" w:rsidP="00411E37">
      <w:r>
        <w:t>}</w:t>
      </w:r>
    </w:p>
    <w:p w14:paraId="4171D074" w14:textId="77777777" w:rsidR="00411E37" w:rsidRDefault="00411E37" w:rsidP="00411E37">
      <w:r>
        <w:t>y = add(x);</w:t>
      </w:r>
    </w:p>
    <w:p w14:paraId="4656DB91" w14:textId="77777777" w:rsidR="00411E37" w:rsidRDefault="00411E37" w:rsidP="00411E37"/>
    <w:p w14:paraId="0D3212F6" w14:textId="77777777" w:rsidR="00411E37" w:rsidRDefault="00411E37" w:rsidP="00411E37">
      <w:r>
        <w:t>function add(x) {</w:t>
      </w:r>
    </w:p>
    <w:p w14:paraId="550E0D34" w14:textId="77777777" w:rsidR="00411E37" w:rsidRDefault="00411E37" w:rsidP="00411E37">
      <w:r>
        <w:t xml:space="preserve">    return x = x + 3;</w:t>
      </w:r>
    </w:p>
    <w:p w14:paraId="171D79AE" w14:textId="77777777" w:rsidR="00411E37" w:rsidRDefault="00411E37" w:rsidP="00411E37">
      <w:r>
        <w:t>}</w:t>
      </w:r>
    </w:p>
    <w:p w14:paraId="60D1D05D" w14:textId="77777777" w:rsidR="00411E37" w:rsidRDefault="00411E37" w:rsidP="00411E37">
      <w:r>
        <w:t>z = add(x);</w:t>
      </w:r>
    </w:p>
    <w:p w14:paraId="6C337CEA" w14:textId="77777777" w:rsidR="00411E37" w:rsidRDefault="00411E37" w:rsidP="00411E37"/>
    <w:p w14:paraId="0E4C03E3" w14:textId="77777777" w:rsidR="00411E37" w:rsidRDefault="00411E37" w:rsidP="00411E37">
      <w:r>
        <w:t>console.log(x, y, z);</w:t>
      </w:r>
    </w:p>
    <w:p w14:paraId="153DDE14" w14:textId="77777777" w:rsidR="00411E37" w:rsidRDefault="00411E37" w:rsidP="00411E37"/>
    <w:p w14:paraId="017D6B1A" w14:textId="77777777" w:rsidR="00411E37" w:rsidRDefault="00411E37" w:rsidP="00411E37">
      <w:r>
        <w:t>A王康:</w:t>
      </w:r>
    </w:p>
    <w:p w14:paraId="43828303" w14:textId="77777777" w:rsidR="00411E37" w:rsidRDefault="00411E37" w:rsidP="00411E37">
      <w:r>
        <w:rPr>
          <w:rFonts w:hint="eastAsia"/>
        </w:rPr>
        <w:lastRenderedPageBreak/>
        <w:t>给你一个字符串</w:t>
      </w:r>
      <w:r>
        <w:t xml:space="preserve"> time ，格式为 hh:mm（小时：分钟），其中某几位数字被隐藏（用 ? 表示）。</w:t>
      </w:r>
    </w:p>
    <w:p w14:paraId="00E8D745" w14:textId="77777777" w:rsidR="00411E37" w:rsidRDefault="00411E37" w:rsidP="00411E37"/>
    <w:p w14:paraId="7F973473" w14:textId="77777777" w:rsidR="00411E37" w:rsidRDefault="00411E37" w:rsidP="00411E37">
      <w:r>
        <w:rPr>
          <w:rFonts w:hint="eastAsia"/>
        </w:rPr>
        <w:t>有效的时间为</w:t>
      </w:r>
      <w:r>
        <w:t xml:space="preserve"> 00:00 到 23:59 之间的所有时间，包括 00:00 和 23:59 。</w:t>
      </w:r>
    </w:p>
    <w:p w14:paraId="66C41D6E" w14:textId="77777777" w:rsidR="00411E37" w:rsidRDefault="00411E37" w:rsidP="00411E37"/>
    <w:p w14:paraId="0CAA01DF" w14:textId="77777777" w:rsidR="00411E37" w:rsidRDefault="00411E37" w:rsidP="00411E37">
      <w:r>
        <w:rPr>
          <w:rFonts w:hint="eastAsia"/>
        </w:rPr>
        <w:t>替换</w:t>
      </w:r>
      <w:r>
        <w:t xml:space="preserve"> time 中隐藏的数字，返回你可以得到的最晚有效时间。</w:t>
      </w:r>
    </w:p>
    <w:p w14:paraId="7116739E" w14:textId="77777777" w:rsidR="00411E37" w:rsidRDefault="00411E37" w:rsidP="00411E37"/>
    <w:p w14:paraId="055E69AA" w14:textId="77777777" w:rsidR="00411E37" w:rsidRDefault="00411E37" w:rsidP="00411E37">
      <w:r>
        <w:rPr>
          <w:rFonts w:hint="eastAsia"/>
        </w:rPr>
        <w:t>输入</w:t>
      </w:r>
      <w:r>
        <w:t xml:space="preserve"> 2?:?9  </w:t>
      </w:r>
    </w:p>
    <w:p w14:paraId="12085C94" w14:textId="77777777" w:rsidR="00411E37" w:rsidRDefault="00411E37" w:rsidP="00411E37">
      <w:r>
        <w:rPr>
          <w:rFonts w:hint="eastAsia"/>
        </w:rPr>
        <w:t>输出</w:t>
      </w:r>
      <w:r>
        <w:t xml:space="preserve"> 23:59</w:t>
      </w:r>
    </w:p>
    <w:p w14:paraId="65D4479F" w14:textId="77777777" w:rsidR="00411E37" w:rsidRDefault="00411E37" w:rsidP="00411E37"/>
    <w:p w14:paraId="1BCC7EE6" w14:textId="77777777" w:rsidR="00411E37" w:rsidRDefault="00411E37" w:rsidP="00411E37">
      <w:r>
        <w:t>??:??</w:t>
      </w:r>
    </w:p>
    <w:p w14:paraId="0F2CF2C2" w14:textId="77777777" w:rsidR="00411E37" w:rsidRDefault="00411E37" w:rsidP="00411E37"/>
    <w:p w14:paraId="4A69AE9A" w14:textId="77777777" w:rsidR="00411E37" w:rsidRDefault="00411E37" w:rsidP="00411E37">
      <w:r>
        <w:t>?7:?8</w:t>
      </w:r>
    </w:p>
    <w:p w14:paraId="535C37A4" w14:textId="77777777" w:rsidR="00411E37" w:rsidRDefault="00411E37" w:rsidP="00411E37"/>
    <w:p w14:paraId="13CF656C" w14:textId="77777777" w:rsidR="00411E37" w:rsidRDefault="00411E37" w:rsidP="00411E37">
      <w:r>
        <w:t>[20,18,16,10,13,14,15] 输出 3</w:t>
      </w:r>
    </w:p>
    <w:p w14:paraId="1672A7B8" w14:textId="77777777" w:rsidR="00411E37" w:rsidRDefault="00411E37" w:rsidP="00411E37">
      <w:r>
        <w:t xml:space="preserve">[3,2,1,2,3,4,5]  输出2   </w:t>
      </w:r>
    </w:p>
    <w:p w14:paraId="4798FC42" w14:textId="77777777" w:rsidR="00411E37" w:rsidRDefault="00411E37" w:rsidP="00411E37">
      <w:r>
        <w:rPr>
          <w:rFonts w:hint="eastAsia"/>
        </w:rPr>
        <w:t>由大到小</w:t>
      </w:r>
      <w:r>
        <w:t xml:space="preserve"> 再有小到大，找到中心点， 本来用for写的，说要优化一下时间复杂度</w:t>
      </w:r>
    </w:p>
    <w:p w14:paraId="53125594" w14:textId="77777777" w:rsidR="00411E37" w:rsidRDefault="00411E37" w:rsidP="00411E37"/>
    <w:p w14:paraId="0169F44C" w14:textId="77777777" w:rsidR="00411E37" w:rsidRDefault="00411E37" w:rsidP="00411E37">
      <w:r>
        <w:t># 第一二轮</w:t>
      </w:r>
    </w:p>
    <w:p w14:paraId="58CDBFCE" w14:textId="77777777" w:rsidR="00411E37" w:rsidRDefault="00411E37" w:rsidP="00411E37"/>
    <w:p w14:paraId="68442484" w14:textId="77777777" w:rsidR="00411E37" w:rsidRDefault="00411E37" w:rsidP="00411E37">
      <w:r>
        <w:t>0. 自我介绍</w:t>
      </w:r>
    </w:p>
    <w:p w14:paraId="1939C9BA" w14:textId="77777777" w:rsidR="00411E37" w:rsidRDefault="00411E37" w:rsidP="00411E37">
      <w:r>
        <w:t>1. TS里面Record类型是怎么实现的</w:t>
      </w:r>
    </w:p>
    <w:p w14:paraId="58FC9C04" w14:textId="77777777" w:rsidR="00411E37" w:rsidRDefault="00411E37" w:rsidP="00411E37">
      <w:r>
        <w:t>2. 如何使用TS获取函数的返回类型</w:t>
      </w:r>
    </w:p>
    <w:p w14:paraId="6DFA2F2D" w14:textId="77777777" w:rsidR="00411E37" w:rsidRDefault="00411E37" w:rsidP="00411E37">
      <w:r>
        <w:t>3. 当一个CSS文件很大的时候，如果文件没下载完成，js会不会执行</w:t>
      </w:r>
    </w:p>
    <w:p w14:paraId="31F0B681" w14:textId="77777777" w:rsidR="00411E37" w:rsidRDefault="00411E37" w:rsidP="00411E37">
      <w:r>
        <w:t>4. 算法：实现一个二叉树深度优先遍历</w:t>
      </w:r>
    </w:p>
    <w:p w14:paraId="7A962EBA" w14:textId="77777777" w:rsidR="00411E37" w:rsidRDefault="00411E37" w:rsidP="00411E37">
      <w:r>
        <w:t>5. 说一个你熟悉的数据流管理方案，你对它的理解</w:t>
      </w:r>
    </w:p>
    <w:p w14:paraId="6E8B9ACA" w14:textId="77777777" w:rsidR="00411E37" w:rsidRDefault="00411E37" w:rsidP="00411E37">
      <w:r>
        <w:t>6. mobx和redux的异同</w:t>
      </w:r>
    </w:p>
    <w:p w14:paraId="7CBE3615" w14:textId="77777777" w:rsidR="00411E37" w:rsidRDefault="00411E37" w:rsidP="00411E37">
      <w:r>
        <w:t>7. immerJs的作用</w:t>
      </w:r>
    </w:p>
    <w:p w14:paraId="282DC9D4" w14:textId="77777777" w:rsidR="00411E37" w:rsidRDefault="00411E37" w:rsidP="00411E37">
      <w:r>
        <w:t>8. 说一个你比较擅长的领域，做了哪些事情</w:t>
      </w:r>
    </w:p>
    <w:p w14:paraId="7FA489C7" w14:textId="77777777" w:rsidR="00411E37" w:rsidRDefault="00411E37" w:rsidP="00411E37">
      <w:r>
        <w:t>9. 介绍一下浏览器性能优化怎么做</w:t>
      </w:r>
    </w:p>
    <w:p w14:paraId="6646873C" w14:textId="77777777" w:rsidR="00411E37" w:rsidRDefault="00411E37" w:rsidP="00411E37"/>
    <w:p w14:paraId="3ABEF106" w14:textId="77777777" w:rsidR="00411E37" w:rsidRDefault="00411E37" w:rsidP="00411E37">
      <w:r>
        <w:t># 第三轮</w:t>
      </w:r>
    </w:p>
    <w:p w14:paraId="4A31400E" w14:textId="77777777" w:rsidR="00411E37" w:rsidRDefault="00411E37" w:rsidP="00411E37"/>
    <w:p w14:paraId="5E7340DC" w14:textId="77777777" w:rsidR="00411E37" w:rsidRDefault="00411E37" w:rsidP="00411E37">
      <w:r>
        <w:t>1. 自我介绍</w:t>
      </w:r>
    </w:p>
    <w:p w14:paraId="068C27B8" w14:textId="77777777" w:rsidR="00411E37" w:rsidRDefault="00411E37" w:rsidP="00411E37">
      <w:r>
        <w:t>2. 说一个你参与的比较重要的项目，说一下你承担了什么角色，做了哪些事情，有什么结果</w:t>
      </w:r>
    </w:p>
    <w:p w14:paraId="49DC719E" w14:textId="77777777" w:rsidR="00411E37" w:rsidRDefault="00411E37" w:rsidP="00411E37">
      <w:r>
        <w:t>3. 设计题：使用MVP模式设计一个系统，包含首页feed流推送、用户发帖、内容详情展示，精细到class</w:t>
      </w:r>
    </w:p>
    <w:p w14:paraId="28FFA7F2" w14:textId="77777777" w:rsidR="00411E37" w:rsidRDefault="00411E37" w:rsidP="00411E37">
      <w:r>
        <w:t>4. 介绍了一下flutter，和RN相比的异同</w:t>
      </w:r>
    </w:p>
    <w:p w14:paraId="72DAB7D1" w14:textId="77777777" w:rsidR="00411E37" w:rsidRDefault="00411E37" w:rsidP="00411E37">
      <w:r>
        <w:t>5. 和外面的机会相比为什么会选择小红书</w:t>
      </w:r>
    </w:p>
    <w:p w14:paraId="4BCAC303" w14:textId="77777777" w:rsidR="00411E37" w:rsidRDefault="00411E37" w:rsidP="00411E37">
      <w:r>
        <w:t>6. 对团队的期望</w:t>
      </w:r>
    </w:p>
    <w:p w14:paraId="3CA82E1F" w14:textId="77777777" w:rsidR="00411E37" w:rsidRDefault="00411E37" w:rsidP="00411E37">
      <w:r>
        <w:t>7. 有什么想问的</w:t>
      </w:r>
    </w:p>
    <w:p w14:paraId="1AFE218C" w14:textId="77777777" w:rsidR="00411E37" w:rsidRDefault="00411E37" w:rsidP="00411E37"/>
    <w:p w14:paraId="2259B9E0" w14:textId="77777777" w:rsidR="00411E37" w:rsidRDefault="00411E37" w:rsidP="00411E37"/>
    <w:p w14:paraId="673C7AD3" w14:textId="77777777" w:rsidR="00411E37" w:rsidRDefault="00411E37" w:rsidP="00411E37">
      <w:r>
        <w:t>1. web/RN 如何做渲染优化？性能优化。</w:t>
      </w:r>
    </w:p>
    <w:p w14:paraId="1640D030" w14:textId="77777777" w:rsidR="00411E37" w:rsidRDefault="00411E37" w:rsidP="00411E37"/>
    <w:p w14:paraId="4F7F8B9E" w14:textId="77777777" w:rsidR="00411E37" w:rsidRDefault="00411E37" w:rsidP="00411E37">
      <w:r>
        <w:t>2. React Native interpolate 是否用过。</w:t>
      </w:r>
    </w:p>
    <w:p w14:paraId="6B1BFF7E" w14:textId="77777777" w:rsidR="00411E37" w:rsidRDefault="00411E37" w:rsidP="00411E37"/>
    <w:p w14:paraId="2C256F79" w14:textId="77777777" w:rsidR="00411E37" w:rsidRDefault="00411E37" w:rsidP="00411E37">
      <w:r>
        <w:t>3. 如何在React Native 中实现 sticky。</w:t>
      </w:r>
    </w:p>
    <w:p w14:paraId="3332419C" w14:textId="77777777" w:rsidR="00411E37" w:rsidRDefault="00411E37" w:rsidP="00411E37"/>
    <w:p w14:paraId="2A0BD08B" w14:textId="77777777" w:rsidR="00411E37" w:rsidRDefault="00411E37" w:rsidP="00411E37">
      <w:r>
        <w:t>4. 状态管理知道哪些？</w:t>
      </w:r>
    </w:p>
    <w:p w14:paraId="224C3A4B" w14:textId="77777777" w:rsidR="00411E37" w:rsidRDefault="00411E37" w:rsidP="00411E37"/>
    <w:p w14:paraId="616501E5" w14:textId="77777777" w:rsidR="00411E37" w:rsidRDefault="00411E37" w:rsidP="00411E37">
      <w:r>
        <w:t>5. redux的实现。</w:t>
      </w:r>
    </w:p>
    <w:p w14:paraId="7B06A64C" w14:textId="77777777" w:rsidR="00411E37" w:rsidRDefault="00411E37" w:rsidP="00411E37"/>
    <w:p w14:paraId="4926B855" w14:textId="77777777" w:rsidR="00411E37" w:rsidRDefault="00411E37" w:rsidP="00411E37">
      <w:r>
        <w:t>6. immer如何实现的？</w:t>
      </w:r>
    </w:p>
    <w:p w14:paraId="6D7A5F21" w14:textId="77777777" w:rsidR="00411E37" w:rsidRDefault="00411E37" w:rsidP="00411E37"/>
    <w:p w14:paraId="0AA0756B" w14:textId="77777777" w:rsidR="00411E37" w:rsidRDefault="00411E37" w:rsidP="00411E37">
      <w:r>
        <w:t>7. webpack的处理流程？tapable的作用是什么？有什么设计意义</w:t>
      </w:r>
    </w:p>
    <w:p w14:paraId="48C54A3C" w14:textId="77777777" w:rsidR="00411E37" w:rsidRDefault="00411E37" w:rsidP="00411E37"/>
    <w:p w14:paraId="53BDBAC2" w14:textId="77777777" w:rsidR="00411E37" w:rsidRDefault="00411E37" w:rsidP="00411E37">
      <w:r>
        <w:t>8. 以下代码 调用setCount的时候，child是否会渲染，如何做到让其不渲染。</w:t>
      </w:r>
    </w:p>
    <w:p w14:paraId="30B291F3" w14:textId="77777777" w:rsidR="00411E37" w:rsidRDefault="00411E37" w:rsidP="00411E37">
      <w:r>
        <w:t>```javascript</w:t>
      </w:r>
    </w:p>
    <w:p w14:paraId="4D95D937" w14:textId="77777777" w:rsidR="00411E37" w:rsidRDefault="00411E37" w:rsidP="00411E37"/>
    <w:p w14:paraId="08BAE6D4" w14:textId="77777777" w:rsidR="00411E37" w:rsidRDefault="00411E37" w:rsidP="00411E37">
      <w:r>
        <w:t>const Child = ()=&gt; &lt;div&gt;I'm Child&lt;/div</w:t>
      </w:r>
    </w:p>
    <w:p w14:paraId="05361050" w14:textId="77777777" w:rsidR="00411E37" w:rsidRDefault="00411E37" w:rsidP="00411E37"/>
    <w:p w14:paraId="061C7082" w14:textId="77777777" w:rsidR="00411E37" w:rsidRDefault="00411E37" w:rsidP="00411E37">
      <w:r>
        <w:t>let Parent = (props)=&gt; &lt;div&gt;{props.children}&lt;/div&gt;</w:t>
      </w:r>
    </w:p>
    <w:p w14:paraId="0C14DB7C" w14:textId="77777777" w:rsidR="00411E37" w:rsidRDefault="00411E37" w:rsidP="00411E37">
      <w:r>
        <w:t>Parent = React.memo(Parent)</w:t>
      </w:r>
    </w:p>
    <w:p w14:paraId="1734D6A0" w14:textId="77777777" w:rsidR="00411E37" w:rsidRDefault="00411E37" w:rsidP="00411E37"/>
    <w:p w14:paraId="611A82E7" w14:textId="77777777" w:rsidR="00411E37" w:rsidRDefault="00411E37" w:rsidP="00411E37">
      <w:r>
        <w:t>const App = () =&gt; {</w:t>
      </w:r>
    </w:p>
    <w:p w14:paraId="511CBC65" w14:textId="77777777" w:rsidR="00411E37" w:rsidRDefault="00411E37" w:rsidP="00411E37">
      <w:r>
        <w:t xml:space="preserve">  const [count, setCount] = useState(0)</w:t>
      </w:r>
    </w:p>
    <w:p w14:paraId="56745EC8" w14:textId="77777777" w:rsidR="00411E37" w:rsidRDefault="00411E37" w:rsidP="00411E37"/>
    <w:p w14:paraId="496514AB" w14:textId="77777777" w:rsidR="00411E37" w:rsidRDefault="00411E37" w:rsidP="00411E37">
      <w:r>
        <w:t xml:space="preserve">  return(</w:t>
      </w:r>
    </w:p>
    <w:p w14:paraId="45D6C12F" w14:textId="77777777" w:rsidR="00411E37" w:rsidRDefault="00411E37" w:rsidP="00411E37">
      <w:r>
        <w:t xml:space="preserve">    &lt;div&gt;</w:t>
      </w:r>
    </w:p>
    <w:p w14:paraId="5ABDF27A" w14:textId="77777777" w:rsidR="00411E37" w:rsidRDefault="00411E37" w:rsidP="00411E37">
      <w:r>
        <w:t xml:space="preserve">      &lt;button onClick={()=&gt;setCount(count+1)}&gt;&lt;/button&gt;</w:t>
      </w:r>
    </w:p>
    <w:p w14:paraId="440C1A52" w14:textId="77777777" w:rsidR="00411E37" w:rsidRDefault="00411E37" w:rsidP="00411E37"/>
    <w:p w14:paraId="1F5A9A20" w14:textId="77777777" w:rsidR="00411E37" w:rsidRDefault="00411E37" w:rsidP="00411E37">
      <w:r>
        <w:t xml:space="preserve">      &lt;Parent&gt;</w:t>
      </w:r>
    </w:p>
    <w:p w14:paraId="71D78B66" w14:textId="77777777" w:rsidR="00411E37" w:rsidRDefault="00411E37" w:rsidP="00411E37">
      <w:r>
        <w:t xml:space="preserve">        &lt;Child&gt;&lt;/Child&gt;</w:t>
      </w:r>
    </w:p>
    <w:p w14:paraId="750BB6B9" w14:textId="77777777" w:rsidR="00411E37" w:rsidRDefault="00411E37" w:rsidP="00411E37">
      <w:r>
        <w:t xml:space="preserve">      &lt;/Parent&gt;</w:t>
      </w:r>
    </w:p>
    <w:p w14:paraId="5D6DBBFC" w14:textId="77777777" w:rsidR="00411E37" w:rsidRDefault="00411E37" w:rsidP="00411E37">
      <w:r>
        <w:t xml:space="preserve">    &lt;/div&gt;</w:t>
      </w:r>
    </w:p>
    <w:p w14:paraId="55D19839" w14:textId="77777777" w:rsidR="00411E37" w:rsidRDefault="00411E37" w:rsidP="00411E37">
      <w:r>
        <w:t xml:space="preserve">  )</w:t>
      </w:r>
    </w:p>
    <w:p w14:paraId="64C9AF34" w14:textId="77777777" w:rsidR="00411E37" w:rsidRDefault="00411E37" w:rsidP="00411E37">
      <w:r>
        <w:t>}</w:t>
      </w:r>
    </w:p>
    <w:p w14:paraId="28533855" w14:textId="77777777" w:rsidR="00411E37" w:rsidRDefault="00411E37" w:rsidP="00411E37">
      <w:r>
        <w:t>```</w:t>
      </w:r>
    </w:p>
    <w:p w14:paraId="1BA4D193" w14:textId="77777777" w:rsidR="00411E37" w:rsidRDefault="00411E37" w:rsidP="00411E37"/>
    <w:p w14:paraId="1D08ACD3" w14:textId="77777777" w:rsidR="00411E37" w:rsidRDefault="00411E37" w:rsidP="00411E37">
      <w:r>
        <w:t>9. 实现 Promise.allSettled</w:t>
      </w:r>
    </w:p>
    <w:p w14:paraId="70DAEBDF" w14:textId="77777777" w:rsidR="00411E37" w:rsidRDefault="00411E37" w:rsidP="00411E37">
      <w:r>
        <w:t>10. 实现 PromiseBatchLoad</w:t>
      </w:r>
    </w:p>
    <w:p w14:paraId="1997C652" w14:textId="77777777" w:rsidR="00411E37" w:rsidRDefault="00411E37" w:rsidP="00411E37"/>
    <w:p w14:paraId="6E9FF873" w14:textId="77777777" w:rsidR="00411E37" w:rsidRDefault="00411E37" w:rsidP="00411E37">
      <w:r>
        <w:t xml:space="preserve"> 面试时间半小时</w:t>
      </w:r>
    </w:p>
    <w:p w14:paraId="0A0B4A9E" w14:textId="77777777" w:rsidR="00411E37" w:rsidRDefault="00411E37" w:rsidP="00411E37">
      <w:r>
        <w:rPr>
          <w:rFonts w:hint="eastAsia"/>
        </w:rPr>
        <w:t>先问的项目</w:t>
      </w:r>
      <w:r>
        <w:t xml:space="preserve"> 每个都问了  项目出发点  用到的技术栈 问了20分钟</w:t>
      </w:r>
    </w:p>
    <w:p w14:paraId="6E3A462B" w14:textId="77777777" w:rsidR="00411E37" w:rsidRDefault="00411E37" w:rsidP="00411E37">
      <w:r>
        <w:rPr>
          <w:rFonts w:hint="eastAsia"/>
        </w:rPr>
        <w:t>题方面：</w:t>
      </w:r>
    </w:p>
    <w:p w14:paraId="4CA2D75B" w14:textId="77777777" w:rsidR="00411E37" w:rsidRDefault="00411E37" w:rsidP="00411E37">
      <w:r>
        <w:t xml:space="preserve">1、手写promiseAll 支持设置同时最大并发n个请求 </w:t>
      </w:r>
    </w:p>
    <w:p w14:paraId="1E2CA217" w14:textId="77777777" w:rsidR="00411E37" w:rsidRDefault="00411E37" w:rsidP="00411E37">
      <w:r>
        <w:t>2、Mep Set对象</w:t>
      </w:r>
    </w:p>
    <w:p w14:paraId="315312A4" w14:textId="77777777" w:rsidR="00411E37" w:rsidRDefault="00411E37" w:rsidP="00411E37">
      <w:r>
        <w:lastRenderedPageBreak/>
        <w:t>3、vue3 新增技术点</w:t>
      </w:r>
    </w:p>
    <w:p w14:paraId="5AFEDF97" w14:textId="77777777" w:rsidR="00411E37" w:rsidRDefault="00411E37" w:rsidP="00411E37">
      <w:r>
        <w:t>4、vite</w:t>
      </w:r>
    </w:p>
    <w:p w14:paraId="7ED47EAA" w14:textId="77777777" w:rsidR="00411E37" w:rsidRDefault="00411E37" w:rsidP="00411E37"/>
    <w:p w14:paraId="390C45A8" w14:textId="77777777" w:rsidR="00411E37" w:rsidRDefault="00411E37" w:rsidP="00411E37">
      <w:r>
        <w:rPr>
          <w:rFonts w:hint="eastAsia"/>
        </w:rPr>
        <w:t>如何进行性能调优，比如当前页面滚动卡不卡，根据哪些指标来衡量·</w:t>
      </w:r>
      <w:r>
        <w:t xml:space="preserve"> mpvue如何将vue代码变成小程序代码的。随便问了几个常见的问题，jsonp，原型，new，bfs遍历，判断是否是二叉搜索树，最大连续和。</w:t>
      </w:r>
    </w:p>
    <w:p w14:paraId="26D90849" w14:textId="77777777" w:rsidR="00411E37" w:rsidRDefault="00411E37" w:rsidP="00411E37"/>
    <w:p w14:paraId="6F1FB295" w14:textId="77777777" w:rsidR="00411E37" w:rsidRDefault="00411E37" w:rsidP="00411E37"/>
    <w:p w14:paraId="2E12E4B5" w14:textId="77777777" w:rsidR="00411E37" w:rsidRDefault="00411E37" w:rsidP="00411E37"/>
    <w:p w14:paraId="25DCC0DB" w14:textId="77777777" w:rsidR="00411E37" w:rsidRDefault="00411E37" w:rsidP="00411E37">
      <w:r>
        <w:t>- css position, bfc</w:t>
      </w:r>
    </w:p>
    <w:p w14:paraId="20DF67E1" w14:textId="77777777" w:rsidR="00411E37" w:rsidRDefault="00411E37" w:rsidP="00411E37">
      <w:r>
        <w:t>- js变量提升，let声明，死区</w:t>
      </w:r>
    </w:p>
    <w:p w14:paraId="35A0DFCE" w14:textId="77777777" w:rsidR="00411E37" w:rsidRDefault="00411E37" w:rsidP="00411E37">
      <w:r>
        <w:t>- 输出结果</w:t>
      </w:r>
    </w:p>
    <w:p w14:paraId="77B6BD18" w14:textId="77777777" w:rsidR="00411E37" w:rsidRDefault="00411E37" w:rsidP="00411E37">
      <w:r>
        <w:t>```</w:t>
      </w:r>
    </w:p>
    <w:p w14:paraId="38814B10" w14:textId="77777777" w:rsidR="00411E37" w:rsidRDefault="00411E37" w:rsidP="00411E37">
      <w:r>
        <w:t xml:space="preserve">    Function.prototype.a = () =&gt; alert(1)</w:t>
      </w:r>
    </w:p>
    <w:p w14:paraId="53297CB4" w14:textId="77777777" w:rsidR="00411E37" w:rsidRDefault="00411E37" w:rsidP="00411E37">
      <w:r>
        <w:t xml:space="preserve">    Object.prototype.b = () =&gt; alert(2)</w:t>
      </w:r>
    </w:p>
    <w:p w14:paraId="79A1E1B3" w14:textId="77777777" w:rsidR="00411E37" w:rsidRDefault="00411E37" w:rsidP="00411E37">
      <w:r>
        <w:t xml:space="preserve">    function A() {}</w:t>
      </w:r>
    </w:p>
    <w:p w14:paraId="525C87D6" w14:textId="77777777" w:rsidR="00411E37" w:rsidRDefault="00411E37" w:rsidP="00411E37">
      <w:r>
        <w:t xml:space="preserve">    const a = new A()</w:t>
      </w:r>
    </w:p>
    <w:p w14:paraId="42D407AA" w14:textId="77777777" w:rsidR="00411E37" w:rsidRDefault="00411E37" w:rsidP="00411E37">
      <w:r>
        <w:t xml:space="preserve">    a.a()</w:t>
      </w:r>
    </w:p>
    <w:p w14:paraId="5B36E650" w14:textId="77777777" w:rsidR="00411E37" w:rsidRDefault="00411E37" w:rsidP="00411E37">
      <w:r>
        <w:t xml:space="preserve">    a.b()</w:t>
      </w:r>
    </w:p>
    <w:p w14:paraId="642E77EE" w14:textId="77777777" w:rsidR="00411E37" w:rsidRDefault="00411E37" w:rsidP="00411E37">
      <w:r>
        <w:t>```</w:t>
      </w:r>
    </w:p>
    <w:p w14:paraId="65BBE2BD" w14:textId="77777777" w:rsidR="00411E37" w:rsidRDefault="00411E37" w:rsidP="00411E37">
      <w:r>
        <w:t>- 输出结果</w:t>
      </w:r>
    </w:p>
    <w:p w14:paraId="73F66178" w14:textId="77777777" w:rsidR="00411E37" w:rsidRDefault="00411E37" w:rsidP="00411E37">
      <w:r>
        <w:t>```</w:t>
      </w:r>
    </w:p>
    <w:p w14:paraId="4E063F9D" w14:textId="77777777" w:rsidR="00411E37" w:rsidRDefault="00411E37" w:rsidP="00411E37">
      <w:r>
        <w:t>console.log(1)</w:t>
      </w:r>
    </w:p>
    <w:p w14:paraId="60C35029" w14:textId="77777777" w:rsidR="00411E37" w:rsidRDefault="00411E37" w:rsidP="00411E37">
      <w:r>
        <w:t xml:space="preserve">    setTimeout(() =&gt; {</w:t>
      </w:r>
    </w:p>
    <w:p w14:paraId="3FE724D6" w14:textId="77777777" w:rsidR="00411E37" w:rsidRDefault="00411E37" w:rsidP="00411E37">
      <w:r>
        <w:t xml:space="preserve">        console.log(2)</w:t>
      </w:r>
    </w:p>
    <w:p w14:paraId="217D0DD2" w14:textId="77777777" w:rsidR="00411E37" w:rsidRDefault="00411E37" w:rsidP="00411E37">
      <w:r>
        <w:t xml:space="preserve">    })</w:t>
      </w:r>
    </w:p>
    <w:p w14:paraId="5587F03A" w14:textId="77777777" w:rsidR="00411E37" w:rsidRDefault="00411E37" w:rsidP="00411E37">
      <w:r>
        <w:t xml:space="preserve">    process.nextTick(() =&gt; {</w:t>
      </w:r>
    </w:p>
    <w:p w14:paraId="5B17D116" w14:textId="77777777" w:rsidR="00411E37" w:rsidRDefault="00411E37" w:rsidP="00411E37">
      <w:r>
        <w:t xml:space="preserve">        console.log(3)</w:t>
      </w:r>
    </w:p>
    <w:p w14:paraId="3BBD2809" w14:textId="77777777" w:rsidR="00411E37" w:rsidRDefault="00411E37" w:rsidP="00411E37">
      <w:r>
        <w:t xml:space="preserve">    })</w:t>
      </w:r>
    </w:p>
    <w:p w14:paraId="62B5C273" w14:textId="77777777" w:rsidR="00411E37" w:rsidRDefault="00411E37" w:rsidP="00411E37">
      <w:r>
        <w:t xml:space="preserve">    setImmediate(() =&gt; {</w:t>
      </w:r>
    </w:p>
    <w:p w14:paraId="71F1A62B" w14:textId="77777777" w:rsidR="00411E37" w:rsidRDefault="00411E37" w:rsidP="00411E37">
      <w:r>
        <w:t xml:space="preserve">        console.log(4)</w:t>
      </w:r>
    </w:p>
    <w:p w14:paraId="5E80AB24" w14:textId="77777777" w:rsidR="00411E37" w:rsidRDefault="00411E37" w:rsidP="00411E37">
      <w:r>
        <w:t xml:space="preserve">    })</w:t>
      </w:r>
    </w:p>
    <w:p w14:paraId="09327719" w14:textId="77777777" w:rsidR="00411E37" w:rsidRDefault="00411E37" w:rsidP="00411E37">
      <w:r>
        <w:t xml:space="preserve">    new Promise(resolve =&gt; {</w:t>
      </w:r>
    </w:p>
    <w:p w14:paraId="700FA696" w14:textId="77777777" w:rsidR="00411E37" w:rsidRDefault="00411E37" w:rsidP="00411E37">
      <w:r>
        <w:t xml:space="preserve">        console.log(5)</w:t>
      </w:r>
    </w:p>
    <w:p w14:paraId="2376C4A7" w14:textId="77777777" w:rsidR="00411E37" w:rsidRDefault="00411E37" w:rsidP="00411E37">
      <w:r>
        <w:t xml:space="preserve">        resolve()</w:t>
      </w:r>
    </w:p>
    <w:p w14:paraId="1E62ED66" w14:textId="77777777" w:rsidR="00411E37" w:rsidRDefault="00411E37" w:rsidP="00411E37">
      <w:r>
        <w:t xml:space="preserve">        console.log(6)</w:t>
      </w:r>
    </w:p>
    <w:p w14:paraId="543A1468" w14:textId="77777777" w:rsidR="00411E37" w:rsidRDefault="00411E37" w:rsidP="00411E37">
      <w:r>
        <w:t xml:space="preserve">    })</w:t>
      </w:r>
    </w:p>
    <w:p w14:paraId="532DB604" w14:textId="77777777" w:rsidR="00411E37" w:rsidRDefault="00411E37" w:rsidP="00411E37">
      <w:r>
        <w:t xml:space="preserve">    .then(() =&gt; {</w:t>
      </w:r>
    </w:p>
    <w:p w14:paraId="1BACA84C" w14:textId="77777777" w:rsidR="00411E37" w:rsidRDefault="00411E37" w:rsidP="00411E37">
      <w:r>
        <w:t xml:space="preserve">        console.log(7)</w:t>
      </w:r>
    </w:p>
    <w:p w14:paraId="49C13437" w14:textId="77777777" w:rsidR="00411E37" w:rsidRDefault="00411E37" w:rsidP="00411E37">
      <w:r>
        <w:t xml:space="preserve">    })</w:t>
      </w:r>
    </w:p>
    <w:p w14:paraId="13FCFC32" w14:textId="77777777" w:rsidR="00411E37" w:rsidRDefault="00411E37" w:rsidP="00411E37">
      <w:r>
        <w:t xml:space="preserve">    Promise.resolve()</w:t>
      </w:r>
    </w:p>
    <w:p w14:paraId="6B63D850" w14:textId="77777777" w:rsidR="00411E37" w:rsidRDefault="00411E37" w:rsidP="00411E37">
      <w:r>
        <w:t xml:space="preserve">    .then(() =&gt; {</w:t>
      </w:r>
    </w:p>
    <w:p w14:paraId="706E6035" w14:textId="77777777" w:rsidR="00411E37" w:rsidRDefault="00411E37" w:rsidP="00411E37">
      <w:r>
        <w:t xml:space="preserve">        console.log(8)</w:t>
      </w:r>
    </w:p>
    <w:p w14:paraId="556DC7DD" w14:textId="77777777" w:rsidR="00411E37" w:rsidRDefault="00411E37" w:rsidP="00411E37">
      <w:r>
        <w:t xml:space="preserve">        process.nextTick(() =&gt; {</w:t>
      </w:r>
    </w:p>
    <w:p w14:paraId="6F9957CD" w14:textId="77777777" w:rsidR="00411E37" w:rsidRDefault="00411E37" w:rsidP="00411E37">
      <w:r>
        <w:lastRenderedPageBreak/>
        <w:t xml:space="preserve">            console.log(9)</w:t>
      </w:r>
    </w:p>
    <w:p w14:paraId="68CA509A" w14:textId="77777777" w:rsidR="00411E37" w:rsidRDefault="00411E37" w:rsidP="00411E37">
      <w:r>
        <w:t xml:space="preserve">        })</w:t>
      </w:r>
    </w:p>
    <w:p w14:paraId="34830AF9" w14:textId="77777777" w:rsidR="00411E37" w:rsidRDefault="00411E37" w:rsidP="00411E37">
      <w:r>
        <w:t xml:space="preserve">    })</w:t>
      </w:r>
    </w:p>
    <w:p w14:paraId="2248C2EF" w14:textId="77777777" w:rsidR="00411E37" w:rsidRDefault="00411E37" w:rsidP="00411E37">
      <w:r>
        <w:t>```</w:t>
      </w:r>
    </w:p>
    <w:p w14:paraId="5C6B0172" w14:textId="77777777" w:rsidR="00411E37" w:rsidRDefault="00411E37" w:rsidP="00411E37">
      <w:r>
        <w:t>- 代码题</w:t>
      </w:r>
    </w:p>
    <w:p w14:paraId="10235C37" w14:textId="77777777" w:rsidR="00411E37" w:rsidRDefault="00411E37" w:rsidP="00411E37">
      <w:r>
        <w:t xml:space="preserve"> -  二叉树层序遍历</w:t>
      </w:r>
    </w:p>
    <w:p w14:paraId="37956FBD" w14:textId="77777777" w:rsidR="00411E37" w:rsidRDefault="00411E37" w:rsidP="00411E37">
      <w:r>
        <w:t xml:space="preserve"> -  promisify</w:t>
      </w:r>
    </w:p>
    <w:p w14:paraId="7AEC839E" w14:textId="77777777" w:rsidR="00411E37" w:rsidRDefault="00411E37" w:rsidP="00411E37">
      <w:r>
        <w:t>- typescript</w:t>
      </w:r>
    </w:p>
    <w:p w14:paraId="5E823C0F" w14:textId="77777777" w:rsidR="00411E37" w:rsidRDefault="00411E37" w:rsidP="00411E37">
      <w:r>
        <w:t xml:space="preserve"> -  Required</w:t>
      </w:r>
    </w:p>
    <w:p w14:paraId="4546E86F" w14:textId="77777777" w:rsidR="00411E37" w:rsidRDefault="00411E37" w:rsidP="00411E37">
      <w:r>
        <w:t xml:space="preserve">  ```</w:t>
      </w:r>
    </w:p>
    <w:p w14:paraId="4C4FD41F" w14:textId="77777777" w:rsidR="00411E37" w:rsidRDefault="00411E37" w:rsidP="00411E37">
      <w:r>
        <w:t xml:space="preserve">  type Required&lt;T&gt; = {</w:t>
      </w:r>
    </w:p>
    <w:p w14:paraId="2D899562" w14:textId="77777777" w:rsidR="00411E37" w:rsidRDefault="00411E37" w:rsidP="00411E37">
      <w:r>
        <w:t xml:space="preserve">   [K in keyof T]-?: T[K]</w:t>
      </w:r>
    </w:p>
    <w:p w14:paraId="1234AE91" w14:textId="77777777" w:rsidR="00411E37" w:rsidRDefault="00411E37" w:rsidP="00411E37">
      <w:r>
        <w:t xml:space="preserve">  }</w:t>
      </w:r>
    </w:p>
    <w:p w14:paraId="0A199B9D" w14:textId="77777777" w:rsidR="00411E37" w:rsidRDefault="00411E37" w:rsidP="00411E37">
      <w:r>
        <w:t xml:space="preserve">  ```</w:t>
      </w:r>
    </w:p>
    <w:p w14:paraId="13738C96" w14:textId="77777777" w:rsidR="00411E37" w:rsidRDefault="00411E37" w:rsidP="00411E37">
      <w:r>
        <w:t xml:space="preserve"> -  Pick</w:t>
      </w:r>
    </w:p>
    <w:p w14:paraId="52E512F5" w14:textId="77777777" w:rsidR="00411E37" w:rsidRDefault="00411E37" w:rsidP="00411E37">
      <w:r>
        <w:t xml:space="preserve">  ```</w:t>
      </w:r>
    </w:p>
    <w:p w14:paraId="3915313F" w14:textId="77777777" w:rsidR="00411E37" w:rsidRDefault="00411E37" w:rsidP="00411E37">
      <w:r>
        <w:t xml:space="preserve">  type Pick&lt;T, K extends keyof T&gt; = {</w:t>
      </w:r>
    </w:p>
    <w:p w14:paraId="7D0F1B78" w14:textId="77777777" w:rsidR="00411E37" w:rsidRDefault="00411E37" w:rsidP="00411E37">
      <w:r>
        <w:t xml:space="preserve">  [P in K]: T[P]</w:t>
      </w:r>
    </w:p>
    <w:p w14:paraId="479DC5C7" w14:textId="77777777" w:rsidR="00411E37" w:rsidRDefault="00411E37" w:rsidP="00411E37">
      <w:r>
        <w:t xml:space="preserve">  }</w:t>
      </w:r>
    </w:p>
    <w:p w14:paraId="0AB92E73" w14:textId="77777777" w:rsidR="00411E37" w:rsidRDefault="00411E37" w:rsidP="00411E37">
      <w:r>
        <w:t xml:space="preserve">  ```</w:t>
      </w:r>
    </w:p>
    <w:p w14:paraId="7D37AC5E" w14:textId="77777777" w:rsidR="00411E37" w:rsidRDefault="00411E37" w:rsidP="00411E37">
      <w:r>
        <w:t>- Webpack,Vite</w:t>
      </w:r>
    </w:p>
    <w:p w14:paraId="5BDC93FF" w14:textId="77777777" w:rsidR="00411E37" w:rsidRDefault="00411E37" w:rsidP="00411E37"/>
    <w:p w14:paraId="38269599" w14:textId="77777777" w:rsidR="00411E37" w:rsidRDefault="00411E37" w:rsidP="00411E37"/>
    <w:p w14:paraId="3B45E101" w14:textId="77777777" w:rsidR="00411E37" w:rsidRDefault="00411E37" w:rsidP="00411E37">
      <w:r>
        <w:rPr>
          <w:rFonts w:hint="eastAsia"/>
        </w:rPr>
        <w:t>现场编程题</w:t>
      </w:r>
    </w:p>
    <w:p w14:paraId="02D5B5B7" w14:textId="77777777" w:rsidR="00411E37" w:rsidRDefault="00411E37" w:rsidP="00411E37">
      <w:r>
        <w:rPr>
          <w:rFonts w:hint="eastAsia"/>
        </w:rPr>
        <w:t>题一和题四要求候选人独立阅读完成，候选人可以提问题，面试官回答。但面试官不讲解整个题目。</w:t>
      </w:r>
    </w:p>
    <w:p w14:paraId="5BA8D27E" w14:textId="77777777" w:rsidR="00411E37" w:rsidRDefault="00411E37" w:rsidP="00411E37">
      <w:r>
        <w:t>1.Tournament</w:t>
      </w:r>
    </w:p>
    <w:p w14:paraId="76A021A3" w14:textId="77777777" w:rsidR="00411E37" w:rsidRDefault="00411E37" w:rsidP="00411E37">
      <w:r>
        <w:t>Tally the results of a small football competition.</w:t>
      </w:r>
    </w:p>
    <w:p w14:paraId="78375057" w14:textId="77777777" w:rsidR="00411E37" w:rsidRDefault="00411E37" w:rsidP="00411E37">
      <w:r>
        <w:t>Tally the results of a small football competition. Based on an input file containing which team played against which and what the outcome was create a file with a table like this:</w:t>
      </w:r>
    </w:p>
    <w:p w14:paraId="7D12099F" w14:textId="77777777" w:rsidR="00411E37" w:rsidRDefault="00411E37" w:rsidP="00411E37">
      <w:r>
        <w:t>Team                           | MP |  W |  D |  L |  P</w:t>
      </w:r>
    </w:p>
    <w:p w14:paraId="380807E2" w14:textId="77777777" w:rsidR="00411E37" w:rsidRDefault="00411E37" w:rsidP="00411E37">
      <w:r>
        <w:t>Devastating Donkeys            |  3 |  2 |  1 |  0 |  7</w:t>
      </w:r>
    </w:p>
    <w:p w14:paraId="27232AF7" w14:textId="77777777" w:rsidR="00411E37" w:rsidRDefault="00411E37" w:rsidP="00411E37">
      <w:r>
        <w:t>Allegoric Alaskans             |  3 |  2 |  0 |  1 |  6</w:t>
      </w:r>
    </w:p>
    <w:p w14:paraId="0B34129C" w14:textId="77777777" w:rsidR="00411E37" w:rsidRDefault="00411E37" w:rsidP="00411E37">
      <w:r>
        <w:t>Blithering Badgers             |  3 |  1 |  0 |  2 |  3</w:t>
      </w:r>
    </w:p>
    <w:p w14:paraId="67BAAC15" w14:textId="77777777" w:rsidR="00411E37" w:rsidRDefault="00411E37" w:rsidP="00411E37">
      <w:r>
        <w:t>Courageous Californians        |  3 |  0 |  1 |  2 |  1</w:t>
      </w:r>
    </w:p>
    <w:p w14:paraId="7F68916B" w14:textId="77777777" w:rsidR="00411E37" w:rsidRDefault="00411E37" w:rsidP="00411E37">
      <w:r>
        <w:t>What do those abbreviations mean?</w:t>
      </w:r>
    </w:p>
    <w:p w14:paraId="699FB65F" w14:textId="77777777" w:rsidR="00411E37" w:rsidRDefault="00411E37" w:rsidP="00411E37">
      <w:r>
        <w:t>* •</w:t>
      </w:r>
      <w:r>
        <w:tab/>
        <w:t>MP: Matches Played</w:t>
      </w:r>
    </w:p>
    <w:p w14:paraId="2F244822" w14:textId="77777777" w:rsidR="00411E37" w:rsidRDefault="00411E37" w:rsidP="00411E37">
      <w:r>
        <w:t>* •</w:t>
      </w:r>
      <w:r>
        <w:tab/>
        <w:t>W: Matches Won</w:t>
      </w:r>
    </w:p>
    <w:p w14:paraId="1DF0103A" w14:textId="77777777" w:rsidR="00411E37" w:rsidRDefault="00411E37" w:rsidP="00411E37">
      <w:r>
        <w:t>* •</w:t>
      </w:r>
      <w:r>
        <w:tab/>
        <w:t>D: Matches Drawn (Tied)</w:t>
      </w:r>
    </w:p>
    <w:p w14:paraId="1DAB4CAD" w14:textId="77777777" w:rsidR="00411E37" w:rsidRDefault="00411E37" w:rsidP="00411E37">
      <w:r>
        <w:t>* •</w:t>
      </w:r>
      <w:r>
        <w:tab/>
        <w:t>L: Matches Lost</w:t>
      </w:r>
    </w:p>
    <w:p w14:paraId="4FA946E3" w14:textId="77777777" w:rsidR="00411E37" w:rsidRDefault="00411E37" w:rsidP="00411E37">
      <w:r>
        <w:t>* •</w:t>
      </w:r>
      <w:r>
        <w:tab/>
        <w:t>P: Points</w:t>
      </w:r>
    </w:p>
    <w:p w14:paraId="2C115B97" w14:textId="77777777" w:rsidR="00411E37" w:rsidRDefault="00411E37" w:rsidP="00411E37">
      <w:r>
        <w:t>A win earns a team 3 points. A draw earns 1. A loss earns 0.</w:t>
      </w:r>
    </w:p>
    <w:p w14:paraId="30F383A0" w14:textId="77777777" w:rsidR="00411E37" w:rsidRDefault="00411E37" w:rsidP="00411E37">
      <w:r>
        <w:t>The outcome should be ordered by points, descending. In case of a tie, teams are ordered alphabetically.</w:t>
      </w:r>
    </w:p>
    <w:p w14:paraId="090D6DD1" w14:textId="77777777" w:rsidR="00411E37" w:rsidRDefault="00411E37" w:rsidP="00411E37">
      <w:r>
        <w:lastRenderedPageBreak/>
        <w:t>Input</w:t>
      </w:r>
    </w:p>
    <w:p w14:paraId="633A927C" w14:textId="77777777" w:rsidR="00411E37" w:rsidRDefault="00411E37" w:rsidP="00411E37">
      <w:r>
        <w:t>Your tallying program will receive input that looks like:</w:t>
      </w:r>
    </w:p>
    <w:p w14:paraId="59129BA7" w14:textId="77777777" w:rsidR="00411E37" w:rsidRDefault="00411E37" w:rsidP="00411E37">
      <w:r>
        <w:t>Allegoric Alaskans;Blithering Badgers;win</w:t>
      </w:r>
    </w:p>
    <w:p w14:paraId="39EA3221" w14:textId="77777777" w:rsidR="00411E37" w:rsidRDefault="00411E37" w:rsidP="00411E37">
      <w:r>
        <w:t>Devastating Donkeys;Courageous Californians;draw</w:t>
      </w:r>
    </w:p>
    <w:p w14:paraId="6891FB5F" w14:textId="77777777" w:rsidR="00411E37" w:rsidRDefault="00411E37" w:rsidP="00411E37">
      <w:r>
        <w:t>Devastating Donkeys;Allegoric Alaskans;win</w:t>
      </w:r>
    </w:p>
    <w:p w14:paraId="43654E1E" w14:textId="77777777" w:rsidR="00411E37" w:rsidRDefault="00411E37" w:rsidP="00411E37">
      <w:r>
        <w:t>Courageous Californians;Blithering Badgers;loss</w:t>
      </w:r>
    </w:p>
    <w:p w14:paraId="2072B03D" w14:textId="77777777" w:rsidR="00411E37" w:rsidRDefault="00411E37" w:rsidP="00411E37">
      <w:r>
        <w:t>Blithering Badgers;Devastating Donkeys;loss</w:t>
      </w:r>
    </w:p>
    <w:p w14:paraId="6ADFD7BE" w14:textId="77777777" w:rsidR="00411E37" w:rsidRDefault="00411E37" w:rsidP="00411E37">
      <w:r>
        <w:t>Allegoric Alaskans;Courageous Californians;win</w:t>
      </w:r>
    </w:p>
    <w:p w14:paraId="28648E15" w14:textId="77777777" w:rsidR="00411E37" w:rsidRDefault="00411E37" w:rsidP="00411E37">
      <w:r>
        <w:t>The result of the match refers to the first team listed. So this line</w:t>
      </w:r>
    </w:p>
    <w:p w14:paraId="34AB916C" w14:textId="77777777" w:rsidR="00411E37" w:rsidRDefault="00411E37" w:rsidP="00411E37">
      <w:r>
        <w:t>Allegoric Alaskans;Blithering Badgers;win</w:t>
      </w:r>
    </w:p>
    <w:p w14:paraId="34F6B540" w14:textId="77777777" w:rsidR="00411E37" w:rsidRDefault="00411E37" w:rsidP="00411E37">
      <w:r>
        <w:t>Means that the Allegoric Alaskans beat the Blithering Badgers.</w:t>
      </w:r>
    </w:p>
    <w:p w14:paraId="779429FE" w14:textId="77777777" w:rsidR="00411E37" w:rsidRDefault="00411E37" w:rsidP="00411E37">
      <w:r>
        <w:t>This line:</w:t>
      </w:r>
    </w:p>
    <w:p w14:paraId="0A1BFC00" w14:textId="77777777" w:rsidR="00411E37" w:rsidRDefault="00411E37" w:rsidP="00411E37">
      <w:r>
        <w:t>Courageous Californians;Blithering Badgers;loss</w:t>
      </w:r>
    </w:p>
    <w:p w14:paraId="6E9F2FE3" w14:textId="77777777" w:rsidR="00411E37" w:rsidRDefault="00411E37" w:rsidP="00411E37">
      <w:r>
        <w:t>Means that the Blithering Badgers beat the Courageous Californians.</w:t>
      </w:r>
    </w:p>
    <w:p w14:paraId="6BFD17E4" w14:textId="77777777" w:rsidR="00411E37" w:rsidRDefault="00411E37" w:rsidP="00411E37">
      <w:r>
        <w:t>And this line:</w:t>
      </w:r>
    </w:p>
    <w:p w14:paraId="678A6C8D" w14:textId="77777777" w:rsidR="00411E37" w:rsidRDefault="00411E37" w:rsidP="00411E37">
      <w:r>
        <w:t>Devastating Donkeys;Courageous Californians;draw</w:t>
      </w:r>
    </w:p>
    <w:p w14:paraId="44735EA0" w14:textId="77777777" w:rsidR="00411E37" w:rsidRDefault="00411E37" w:rsidP="00411E37">
      <w:r>
        <w:t>Means that the Devastating Donkeys and Courageous Californians tied.</w:t>
      </w:r>
    </w:p>
    <w:p w14:paraId="1901EE34" w14:textId="77777777" w:rsidR="00411E37" w:rsidRDefault="00411E37" w:rsidP="00411E37">
      <w:r>
        <w:t>Your program should only process input lines that follow this format. All other lines should be ignored: If an input contains both valid and invalid input lines, output a table that contains just the results from the valid lines.</w:t>
      </w:r>
    </w:p>
    <w:p w14:paraId="7A1BFEB4" w14:textId="77777777" w:rsidR="00411E37" w:rsidRDefault="00411E37" w:rsidP="00411E37">
      <w:r>
        <w:t>2 Ordered Link List</w:t>
      </w:r>
    </w:p>
    <w:p w14:paraId="1F0739FA" w14:textId="77777777" w:rsidR="00411E37" w:rsidRDefault="00411E37" w:rsidP="00411E37">
      <w:r>
        <w:rPr>
          <w:rFonts w:hint="eastAsia"/>
        </w:rPr>
        <w:t>根据输入的数组中每项的</w:t>
      </w:r>
      <w:r>
        <w:t xml:space="preserve"> before/after/first/last 规则，输出一个新排好序的数组或者链表。要求，多解的情况可以只求一解，如果无解要求程序能检测出来。注意输入数组是无序的，before 和 after 规则不需要紧邻着指定的元素，只要满足是 before/after 即可。</w:t>
      </w:r>
    </w:p>
    <w:p w14:paraId="7347E596" w14:textId="77777777" w:rsidR="00411E37" w:rsidRDefault="00411E37" w:rsidP="00411E37">
      <w:r>
        <w:rPr>
          <w:rFonts w:hint="eastAsia"/>
        </w:rPr>
        <w:t>示例</w:t>
      </w:r>
      <w:r>
        <w:t xml:space="preserve"> Input:</w:t>
      </w:r>
    </w:p>
    <w:p w14:paraId="283FAD6B" w14:textId="77777777" w:rsidR="00411E37" w:rsidRDefault="00411E37" w:rsidP="00411E37">
      <w:r>
        <w:t>[</w:t>
      </w:r>
    </w:p>
    <w:p w14:paraId="2DECBA83" w14:textId="77777777" w:rsidR="00411E37" w:rsidRDefault="00411E37" w:rsidP="00411E37">
      <w:r>
        <w:t xml:space="preserve">    {id: 1},</w:t>
      </w:r>
    </w:p>
    <w:p w14:paraId="6DBC08DB" w14:textId="77777777" w:rsidR="00411E37" w:rsidRDefault="00411E37" w:rsidP="00411E37">
      <w:r>
        <w:t xml:space="preserve">    {id: 2, before: 1}, // 这里 before 的意思是自己要排在 id 为 1 的元素前面</w:t>
      </w:r>
    </w:p>
    <w:p w14:paraId="61ACAE85" w14:textId="77777777" w:rsidR="00411E37" w:rsidRDefault="00411E37" w:rsidP="00411E37">
      <w:r>
        <w:t xml:space="preserve">    {id: 3, after: 1},  // 这里 after 的意思是自己要排在 id 为 1 元素后面 </w:t>
      </w:r>
    </w:p>
    <w:p w14:paraId="38B012FC" w14:textId="77777777" w:rsidR="00411E37" w:rsidRDefault="00411E37" w:rsidP="00411E37">
      <w:r>
        <w:t xml:space="preserve">    {id: 5, first: true},</w:t>
      </w:r>
    </w:p>
    <w:p w14:paraId="55D53240" w14:textId="77777777" w:rsidR="00411E37" w:rsidRDefault="00411E37" w:rsidP="00411E37">
      <w:r>
        <w:t xml:space="preserve">    {id: 6, last: true},</w:t>
      </w:r>
    </w:p>
    <w:p w14:paraId="6EF59FE2" w14:textId="77777777" w:rsidR="00411E37" w:rsidRDefault="00411E37" w:rsidP="00411E37">
      <w:r>
        <w:t xml:space="preserve">    {id: 7, after: 8}, // 这里 after 的意思是自己要排在 id 为 8 元素后面</w:t>
      </w:r>
    </w:p>
    <w:p w14:paraId="60038AC0" w14:textId="77777777" w:rsidR="00411E37" w:rsidRDefault="00411E37" w:rsidP="00411E37">
      <w:r>
        <w:t xml:space="preserve">    {id: 8},</w:t>
      </w:r>
    </w:p>
    <w:p w14:paraId="02EEC617" w14:textId="77777777" w:rsidR="00411E37" w:rsidRDefault="00411E37" w:rsidP="00411E37">
      <w:r>
        <w:t xml:space="preserve">    {id: 9},</w:t>
      </w:r>
    </w:p>
    <w:p w14:paraId="1D3207C5" w14:textId="77777777" w:rsidR="00411E37" w:rsidRDefault="00411E37" w:rsidP="00411E37">
      <w:r>
        <w:t>]</w:t>
      </w:r>
    </w:p>
    <w:p w14:paraId="2360D8E0" w14:textId="77777777" w:rsidR="00411E37" w:rsidRDefault="00411E37" w:rsidP="00411E37">
      <w:r>
        <w:t>3 Create Tree from flat data</w:t>
      </w:r>
    </w:p>
    <w:p w14:paraId="556CDEB8" w14:textId="77777777" w:rsidR="00411E37" w:rsidRDefault="00411E37" w:rsidP="00411E37">
      <w:r>
        <w:rPr>
          <w:rFonts w:hint="eastAsia"/>
        </w:rPr>
        <w:t>将输入的数组组装成一颗树状的数据结构，时间复杂度越小越好。要求程序具有侦测错误输入的能力。注意输入数组是无序的。</w:t>
      </w:r>
    </w:p>
    <w:p w14:paraId="4CA90E69" w14:textId="77777777" w:rsidR="00411E37" w:rsidRDefault="00411E37" w:rsidP="00411E37">
      <w:r>
        <w:rPr>
          <w:rFonts w:hint="eastAsia"/>
        </w:rPr>
        <w:t>示例</w:t>
      </w:r>
      <w:r>
        <w:t xml:space="preserve"> Input:</w:t>
      </w:r>
    </w:p>
    <w:p w14:paraId="0C9ABC9F" w14:textId="77777777" w:rsidR="00411E37" w:rsidRDefault="00411E37" w:rsidP="00411E37">
      <w:r>
        <w:t>[</w:t>
      </w:r>
    </w:p>
    <w:p w14:paraId="2742D783" w14:textId="77777777" w:rsidR="00411E37" w:rsidRDefault="00411E37" w:rsidP="00411E37">
      <w:r>
        <w:t xml:space="preserve">    {id:1, name: 'i1'},</w:t>
      </w:r>
    </w:p>
    <w:p w14:paraId="4A527576" w14:textId="77777777" w:rsidR="00411E37" w:rsidRDefault="00411E37" w:rsidP="00411E37">
      <w:r>
        <w:t xml:space="preserve">    {id:2, name:'i2', parentId: 1},</w:t>
      </w:r>
    </w:p>
    <w:p w14:paraId="58710489" w14:textId="77777777" w:rsidR="00411E37" w:rsidRDefault="00411E37" w:rsidP="00411E37">
      <w:r>
        <w:t xml:space="preserve">    {id:4, name:'i4', parentId: 3},</w:t>
      </w:r>
    </w:p>
    <w:p w14:paraId="02C7DF5A" w14:textId="77777777" w:rsidR="00411E37" w:rsidRDefault="00411E37" w:rsidP="00411E37">
      <w:r>
        <w:t xml:space="preserve">    {id:3, name:'i3', parentId: 2},</w:t>
      </w:r>
    </w:p>
    <w:p w14:paraId="48D04288" w14:textId="77777777" w:rsidR="00411E37" w:rsidRDefault="00411E37" w:rsidP="00411E37">
      <w:r>
        <w:lastRenderedPageBreak/>
        <w:t xml:space="preserve">    {id:8, name:'i8', parentId: 7}</w:t>
      </w:r>
    </w:p>
    <w:p w14:paraId="78953625" w14:textId="77777777" w:rsidR="00411E37" w:rsidRDefault="00411E37" w:rsidP="00411E37">
      <w:r>
        <w:t>]</w:t>
      </w:r>
    </w:p>
    <w:p w14:paraId="0F4B1903" w14:textId="77777777" w:rsidR="00411E37" w:rsidRDefault="00411E37" w:rsidP="00411E37">
      <w:r>
        <w:t>4 Dominoes</w:t>
      </w:r>
    </w:p>
    <w:p w14:paraId="4F0B4D66" w14:textId="77777777" w:rsidR="00411E37" w:rsidRDefault="00411E37" w:rsidP="00411E37">
      <w:r>
        <w:t>Make a chain of dominoes.</w:t>
      </w:r>
    </w:p>
    <w:p w14:paraId="7FA51C91" w14:textId="77777777" w:rsidR="00411E37" w:rsidRDefault="00411E37" w:rsidP="00411E37">
      <w:r>
        <w:t>Compute a way to order a given set of dominoes in such a way that they form a correct domino chain (the dots on one half of a stone match the dots on the neighbouring half of an adjacent stone) and that dots on the halfs of the stones which don't have a neighbour (the first and last stone) match each other.</w:t>
      </w:r>
    </w:p>
    <w:p w14:paraId="7C45D0B2" w14:textId="77777777" w:rsidR="00411E37" w:rsidRDefault="00411E37" w:rsidP="00411E37">
      <w:r>
        <w:t>For example given the stones 21, 23 and 13 you should compute something like 12 23 31 or 32 21 13 or 13 32 21 etc, where the first and last numbers are the same.</w:t>
      </w:r>
    </w:p>
    <w:p w14:paraId="1D643DC5" w14:textId="77777777" w:rsidR="00411E37" w:rsidRDefault="00411E37" w:rsidP="00411E37">
      <w:r>
        <w:t>For stones 12, 41 and 23 the resulting chain is not valid: 41 12 23's first and last numbers are not the same. 4 != 3</w:t>
      </w:r>
    </w:p>
    <w:p w14:paraId="29A260D8" w14:textId="77777777" w:rsidR="00411E37" w:rsidRDefault="00411E37" w:rsidP="00411E37">
      <w:r>
        <w:t>Some test cases may use duplicate stones in a chain solution, assume that multiple Domino sets are being used.</w:t>
      </w:r>
    </w:p>
    <w:p w14:paraId="556A13BC" w14:textId="77777777" w:rsidR="00411E37" w:rsidRDefault="00411E37" w:rsidP="00411E37">
      <w:r>
        <w:t>Input example: (1, 2), (5, 3), (3, 1), (1, 2), (2, 4), (1, 6), (2, 3), (3, 4), (5, 6)</w:t>
      </w:r>
    </w:p>
    <w:p w14:paraId="61840842" w14:textId="77777777" w:rsidR="00411E37" w:rsidRDefault="00411E37" w:rsidP="00411E37">
      <w:r>
        <w:t>5 设计事件总线</w:t>
      </w:r>
    </w:p>
    <w:p w14:paraId="213DBA93" w14:textId="77777777" w:rsidR="00411E37" w:rsidRDefault="00411E37" w:rsidP="00411E37">
      <w:r>
        <w:rPr>
          <w:rFonts w:hint="eastAsia"/>
        </w:rPr>
        <w:t>请设计一个事件总线工具，要求满足以下条件，请尽量完成能完成的最高难度。</w:t>
      </w:r>
    </w:p>
    <w:p w14:paraId="582B50C6" w14:textId="77777777" w:rsidR="00411E37" w:rsidRDefault="00411E37" w:rsidP="00411E37">
      <w:r>
        <w:rPr>
          <w:rFonts w:hint="eastAsia"/>
        </w:rPr>
        <w:t>难度一：可以是</w:t>
      </w:r>
      <w:r>
        <w:t xml:space="preserve"> class 或者 非 class 的形式。有基本的监听、卸载监听、多重监听、触发等基本功能，可以传递参数。以下只是示例代码，可以自行设计 api。</w:t>
      </w:r>
    </w:p>
    <w:p w14:paraId="10C69EB0" w14:textId="77777777" w:rsidR="00411E37" w:rsidRDefault="00411E37" w:rsidP="00411E37">
      <w:r>
        <w:t xml:space="preserve">const bus = new Bus()bus.listen('testEvent', (...argv) =&gt; { </w:t>
      </w:r>
    </w:p>
    <w:p w14:paraId="2EC288DA" w14:textId="77777777" w:rsidR="00411E37" w:rsidRDefault="00411E37" w:rsidP="00411E37">
      <w:r>
        <w:t xml:space="preserve">  console.log('event callback')})bus.trigger('testEvent', 1, 2)</w:t>
      </w:r>
    </w:p>
    <w:p w14:paraId="7808CE89" w14:textId="77777777" w:rsidR="00411E37" w:rsidRDefault="00411E37" w:rsidP="00411E37">
      <w:r>
        <w:rPr>
          <w:rFonts w:hint="eastAsia"/>
        </w:rPr>
        <w:t>难度二：在</w:t>
      </w:r>
      <w:r>
        <w:t xml:space="preserve"> listener 中可以继续触发事件，要求在总线对象内部要保持正确的事件调用栈(树形)，并能提供接口打印出来，例如:</w:t>
      </w:r>
    </w:p>
    <w:p w14:paraId="04E85895" w14:textId="77777777" w:rsidR="00411E37" w:rsidRDefault="00411E37" w:rsidP="00411E37">
      <w:r>
        <w:t>bus.listen('testEvent', function callback1(){</w:t>
      </w:r>
    </w:p>
    <w:p w14:paraId="609AF483" w14:textId="77777777" w:rsidR="00411E37" w:rsidRDefault="00411E37" w:rsidP="00411E37">
      <w:r>
        <w:t xml:space="preserve">  // do something</w:t>
      </w:r>
    </w:p>
    <w:p w14:paraId="33A3421F" w14:textId="77777777" w:rsidR="00411E37" w:rsidRDefault="00411E37" w:rsidP="00411E37">
      <w:r>
        <w:t xml:space="preserve">  this.trigger('testEvent2')})</w:t>
      </w:r>
    </w:p>
    <w:p w14:paraId="192C74C2" w14:textId="77777777" w:rsidR="00411E37" w:rsidRDefault="00411E37" w:rsidP="00411E37">
      <w:r>
        <w:t>bus.listen('testEvent2', function callback2(){</w:t>
      </w:r>
    </w:p>
    <w:p w14:paraId="5987F39E" w14:textId="77777777" w:rsidR="00411E37" w:rsidRDefault="00411E37" w:rsidP="00411E37">
      <w:r>
        <w:t xml:space="preserve">    // do something})</w:t>
      </w:r>
    </w:p>
    <w:p w14:paraId="4F99D6A1" w14:textId="77777777" w:rsidR="00411E37" w:rsidRDefault="00411E37" w:rsidP="00411E37">
      <w:r>
        <w:t>bus.trigger('testEvent')/** 设计 api 和数据结构并打印出这次 trigger 内部所有发生的事件和监听信息 * 期望得到的结果是一个树形结构，描述着触发的事件、事件的响应函数以及响应函数中再触发的事件。例如： * event: testEvent *   |-callback: callback1 *      |-event: testEvent2 *          |--callback: callback2 *  * 注意，bus.trigger 应该可以执行多次，</w:t>
      </w:r>
      <w:r>
        <w:rPr>
          <w:rFonts w:hint="eastAsia"/>
        </w:rPr>
        <w:t>每一次</w:t>
      </w:r>
      <w:r>
        <w:t>trigger 都应该得到一个独立的事件栈。 */</w:t>
      </w:r>
    </w:p>
    <w:p w14:paraId="5BCBBD59" w14:textId="77777777" w:rsidR="00411E37" w:rsidRDefault="00411E37" w:rsidP="00411E37">
      <w:r>
        <w:rPr>
          <w:rFonts w:hint="eastAsia"/>
        </w:rPr>
        <w:t>难度三：增加对</w:t>
      </w:r>
      <w:r>
        <w:t xml:space="preserve"> async callback 的支持，并要求仍然能够正确打印出调用栈。增加对无限循环调用事件的判断。 注意要求是调用 callback 时，如果碰到 async callback，正常调用，不要阻塞。在 async callback 中再触发的 event 要在事件栈中的正确位置。</w:t>
      </w:r>
    </w:p>
    <w:p w14:paraId="322BD786" w14:textId="77777777" w:rsidR="00411E37" w:rsidRDefault="00411E37" w:rsidP="00411E37"/>
    <w:p w14:paraId="56F80180" w14:textId="77777777" w:rsidR="00411E37" w:rsidRDefault="00411E37" w:rsidP="00411E37"/>
    <w:p w14:paraId="035E72D5" w14:textId="77777777" w:rsidR="00411E37" w:rsidRDefault="00411E37" w:rsidP="00411E37"/>
    <w:p w14:paraId="5967F4FF" w14:textId="77777777" w:rsidR="00411E37" w:rsidRDefault="00411E37" w:rsidP="00411E37">
      <w:r>
        <w:t>SEO是什么，React如何做的？</w:t>
      </w:r>
    </w:p>
    <w:p w14:paraId="042ECD81" w14:textId="77777777" w:rsidR="00411E37" w:rsidRDefault="00411E37" w:rsidP="00411E37">
      <w:r>
        <w:t>event-loop事件流是如何工作的?</w:t>
      </w:r>
    </w:p>
    <w:p w14:paraId="128E92CD" w14:textId="77777777" w:rsidR="00411E37" w:rsidRDefault="00411E37" w:rsidP="00411E37">
      <w:r>
        <w:t>node全局异常捕获?</w:t>
      </w:r>
    </w:p>
    <w:p w14:paraId="02A27A26" w14:textId="77777777" w:rsidR="00411E37" w:rsidRDefault="00411E37" w:rsidP="00411E37">
      <w:r>
        <w:t>CSS-BFC是什么?</w:t>
      </w:r>
    </w:p>
    <w:p w14:paraId="2E34B5B5" w14:textId="77777777" w:rsidR="00411E37" w:rsidRDefault="00411E37" w:rsidP="00411E37">
      <w:r>
        <w:t>https为什么更安全?</w:t>
      </w:r>
    </w:p>
    <w:p w14:paraId="372BB98C" w14:textId="77777777" w:rsidR="00411E37" w:rsidRDefault="00411E37" w:rsidP="00411E37">
      <w:r>
        <w:lastRenderedPageBreak/>
        <w:t>webpack HMR?</w:t>
      </w:r>
    </w:p>
    <w:p w14:paraId="237A03B5" w14:textId="77777777" w:rsidR="00411E37" w:rsidRDefault="00411E37" w:rsidP="00411E37">
      <w:r>
        <w:t>HTTP状态码</w:t>
      </w:r>
    </w:p>
    <w:p w14:paraId="1AECF40C" w14:textId="77777777" w:rsidR="00411E37" w:rsidRDefault="00411E37" w:rsidP="00411E37">
      <w:r>
        <w:rPr>
          <w:rFonts w:hint="eastAsia"/>
        </w:rPr>
        <w:t>自己最大的优势是什么</w:t>
      </w:r>
      <w:r>
        <w:t>?</w:t>
      </w:r>
    </w:p>
    <w:p w14:paraId="0F5B3A2B" w14:textId="77777777" w:rsidR="00411E37" w:rsidRDefault="00411E37" w:rsidP="00411E37"/>
    <w:p w14:paraId="39D333E0" w14:textId="77777777" w:rsidR="00411E37" w:rsidRDefault="00411E37" w:rsidP="00411E37">
      <w:r>
        <w:t>/**</w:t>
      </w:r>
    </w:p>
    <w:p w14:paraId="7679F150" w14:textId="77777777" w:rsidR="00411E37" w:rsidRDefault="00411E37" w:rsidP="00411E37">
      <w:r>
        <w:t xml:space="preserve"> * 1. 请实现一个 querystring 的编码函数</w:t>
      </w:r>
    </w:p>
    <w:p w14:paraId="3F2B7B34" w14:textId="77777777" w:rsidR="00411E37" w:rsidRDefault="00411E37" w:rsidP="00411E37">
      <w:r>
        <w:t xml:space="preserve"> * 参考文档：https://nodejs.org/dist/latest-v14.x/docs/api/querystring.html</w:t>
      </w:r>
    </w:p>
    <w:p w14:paraId="02225E86" w14:textId="77777777" w:rsidR="00411E37" w:rsidRDefault="00411E37" w:rsidP="00411E37">
      <w:r>
        <w:t xml:space="preserve"> */</w:t>
      </w:r>
    </w:p>
    <w:p w14:paraId="7B90EBFB" w14:textId="77777777" w:rsidR="00411E37" w:rsidRDefault="00411E37" w:rsidP="00411E37"/>
    <w:p w14:paraId="01B9E9F6" w14:textId="77777777" w:rsidR="00411E37" w:rsidRDefault="00411E37" w:rsidP="00411E37"/>
    <w:p w14:paraId="54512A74" w14:textId="77777777" w:rsidR="00411E37" w:rsidRDefault="00411E37" w:rsidP="00411E37">
      <w:r>
        <w:t>/**</w:t>
      </w:r>
    </w:p>
    <w:p w14:paraId="48D684CD" w14:textId="77777777" w:rsidR="00411E37" w:rsidRDefault="00411E37" w:rsidP="00411E37">
      <w:r>
        <w:t xml:space="preserve"> * 2. 实现一个 lodash.get 函数</w:t>
      </w:r>
    </w:p>
    <w:p w14:paraId="68B18316" w14:textId="77777777" w:rsidR="00411E37" w:rsidRDefault="00411E37" w:rsidP="00411E37">
      <w:r>
        <w:t xml:space="preserve"> * 参考文档：https://lodash.com/docs/4.17.15#get</w:t>
      </w:r>
    </w:p>
    <w:p w14:paraId="7CFEE24B" w14:textId="77777777" w:rsidR="00411E37" w:rsidRDefault="00411E37" w:rsidP="00411E37">
      <w:r>
        <w:t xml:space="preserve"> */</w:t>
      </w:r>
    </w:p>
    <w:p w14:paraId="593C4863" w14:textId="77777777" w:rsidR="00411E37" w:rsidRDefault="00411E37" w:rsidP="00411E37"/>
    <w:p w14:paraId="78B1E297" w14:textId="77777777" w:rsidR="00411E37" w:rsidRDefault="00411E37" w:rsidP="00411E37"/>
    <w:p w14:paraId="5B4EB8E2" w14:textId="77777777" w:rsidR="00411E37" w:rsidRDefault="00411E37" w:rsidP="00411E37">
      <w:r>
        <w:t>/**</w:t>
      </w:r>
    </w:p>
    <w:p w14:paraId="7617A405" w14:textId="77777777" w:rsidR="00411E37" w:rsidRDefault="00411E37" w:rsidP="00411E37">
      <w:r>
        <w:t xml:space="preserve"> * 3. 请实现一个 Node.js 中的事件模型（EventEmitter）,要求包含 on、off、once、emit 四个方法</w:t>
      </w:r>
    </w:p>
    <w:p w14:paraId="03FC3F91" w14:textId="77777777" w:rsidR="00411E37" w:rsidRDefault="00411E37" w:rsidP="00411E37">
      <w:r>
        <w:t xml:space="preserve"> * 参考文档：https://nodejs.org/dist/latest-v14.x/docs/api/events.html</w:t>
      </w:r>
    </w:p>
    <w:p w14:paraId="7F1F58F1" w14:textId="77777777" w:rsidR="00411E37" w:rsidRDefault="00411E37" w:rsidP="00411E37">
      <w:r>
        <w:t xml:space="preserve"> */</w:t>
      </w:r>
    </w:p>
    <w:p w14:paraId="70A40963" w14:textId="77777777" w:rsidR="00411E37" w:rsidRDefault="00411E37" w:rsidP="00411E37"/>
    <w:p w14:paraId="60091446" w14:textId="77777777" w:rsidR="00411E37" w:rsidRDefault="00411E37" w:rsidP="00411E37"/>
    <w:p w14:paraId="575B9E44" w14:textId="77777777" w:rsidR="00411E37" w:rsidRDefault="00411E37" w:rsidP="00411E37"/>
    <w:p w14:paraId="70D37290" w14:textId="77777777" w:rsidR="00411E37" w:rsidRDefault="00411E37" w:rsidP="00411E37">
      <w:r>
        <w:t>## vue响应式原理</w:t>
      </w:r>
    </w:p>
    <w:p w14:paraId="7ADEF2AC" w14:textId="77777777" w:rsidR="00411E37" w:rsidRDefault="00411E37" w:rsidP="00411E37">
      <w:r>
        <w:t>## $nexttick 和 setTimeout 哪个先执行？为什么？</w:t>
      </w:r>
    </w:p>
    <w:p w14:paraId="5610B422" w14:textId="77777777" w:rsidR="00411E37" w:rsidRDefault="00411E37" w:rsidP="00411E37">
      <w:r>
        <w:t>## computed 实现原理</w:t>
      </w:r>
    </w:p>
    <w:p w14:paraId="59DB5BBC" w14:textId="77777777" w:rsidR="00411E37" w:rsidRDefault="00411E37" w:rsidP="00411E37">
      <w:r>
        <w:t>## 前端性能优化做过哪些</w:t>
      </w:r>
    </w:p>
    <w:p w14:paraId="4F5B1DE7" w14:textId="77777777" w:rsidR="00411E37" w:rsidRDefault="00411E37" w:rsidP="00411E37">
      <w:r>
        <w:t>## 浏览器缓存机制？cache-control 设置 no-cache 和 no-store 的区别</w:t>
      </w:r>
    </w:p>
    <w:p w14:paraId="75970241" w14:textId="77777777" w:rsidR="00411E37" w:rsidRDefault="00411E37" w:rsidP="00411E37">
      <w:r>
        <w:t>## vue生命周期 beforeMounted 和 created 区别是什么？</w:t>
      </w:r>
    </w:p>
    <w:p w14:paraId="3D3E6190" w14:textId="77777777" w:rsidR="00411E37" w:rsidRDefault="00411E37" w:rsidP="00411E37">
      <w:r>
        <w:t>## v-model实现原理</w:t>
      </w:r>
    </w:p>
    <w:p w14:paraId="1D31A529" w14:textId="77777777" w:rsidR="00411E37" w:rsidRDefault="00411E37" w:rsidP="00411E37">
      <w:r>
        <w:t>## 编程题</w:t>
      </w:r>
    </w:p>
    <w:p w14:paraId="1499D330" w14:textId="77777777" w:rsidR="00411E37" w:rsidRDefault="00411E37" w:rsidP="00411E37">
      <w:r>
        <w:t>```js</w:t>
      </w:r>
    </w:p>
    <w:p w14:paraId="6C47A23D" w14:textId="77777777" w:rsidR="00411E37" w:rsidRDefault="00411E37" w:rsidP="00411E37">
      <w:r>
        <w:t>// var repeat = makeRepeat(console.log, 4, 3000)</w:t>
      </w:r>
    </w:p>
    <w:p w14:paraId="1327FB25" w14:textId="77777777" w:rsidR="00411E37" w:rsidRDefault="00411E37" w:rsidP="00411E37">
      <w:r>
        <w:t>// repeat("hello world")</w:t>
      </w:r>
    </w:p>
    <w:p w14:paraId="7FDA6D04" w14:textId="77777777" w:rsidR="00411E37" w:rsidRDefault="00411E37" w:rsidP="00411E37">
      <w:r>
        <w:t xml:space="preserve"> </w:t>
      </w:r>
    </w:p>
    <w:p w14:paraId="79952397" w14:textId="77777777" w:rsidR="00411E37" w:rsidRDefault="00411E37" w:rsidP="00411E37">
      <w:r>
        <w:t xml:space="preserve"> </w:t>
      </w:r>
    </w:p>
    <w:p w14:paraId="698362D8" w14:textId="77777777" w:rsidR="00411E37" w:rsidRDefault="00411E37" w:rsidP="00411E37">
      <w:r>
        <w:t>// // 请实现一个makeRepeat方法领上面repeat之后可以每隔3秒打印"hello world"一次，一共要打印4次。</w:t>
      </w:r>
    </w:p>
    <w:p w14:paraId="7073F692" w14:textId="77777777" w:rsidR="00411E37" w:rsidRDefault="00411E37" w:rsidP="00411E37">
      <w:r>
        <w:t>// function makeRepeat(fn, times, waits) {</w:t>
      </w:r>
    </w:p>
    <w:p w14:paraId="2BC733C7" w14:textId="77777777" w:rsidR="00411E37" w:rsidRDefault="00411E37" w:rsidP="00411E37">
      <w:r>
        <w:t>//   // 实现方法</w:t>
      </w:r>
    </w:p>
    <w:p w14:paraId="141A3323" w14:textId="77777777" w:rsidR="00411E37" w:rsidRDefault="00411E37" w:rsidP="00411E37"/>
    <w:p w14:paraId="4C287106" w14:textId="77777777" w:rsidR="00411E37" w:rsidRDefault="00411E37" w:rsidP="00411E37">
      <w:r>
        <w:t>// }</w:t>
      </w:r>
    </w:p>
    <w:p w14:paraId="4684CC92" w14:textId="77777777" w:rsidR="00411E37" w:rsidRDefault="00411E37" w:rsidP="00411E37">
      <w:r>
        <w:t>```</w:t>
      </w:r>
    </w:p>
    <w:p w14:paraId="6FA8CB43" w14:textId="77777777" w:rsidR="00411E37" w:rsidRDefault="00411E37" w:rsidP="00411E37">
      <w:r>
        <w:lastRenderedPageBreak/>
        <w:t>```js</w:t>
      </w:r>
    </w:p>
    <w:p w14:paraId="398ABB75" w14:textId="77777777" w:rsidR="00411E37" w:rsidRDefault="00411E37" w:rsidP="00411E37">
      <w:r>
        <w:t>function person(str) {</w:t>
      </w:r>
    </w:p>
    <w:p w14:paraId="1A46438F" w14:textId="77777777" w:rsidR="00411E37" w:rsidRDefault="00411E37" w:rsidP="00411E37">
      <w:r>
        <w:t xml:space="preserve">  // 实现方法</w:t>
      </w:r>
    </w:p>
    <w:p w14:paraId="149A8671" w14:textId="77777777" w:rsidR="00411E37" w:rsidRDefault="00411E37" w:rsidP="00411E37">
      <w:r>
        <w:t xml:space="preserve">  </w:t>
      </w:r>
    </w:p>
    <w:p w14:paraId="07244717" w14:textId="77777777" w:rsidR="00411E37" w:rsidRDefault="00411E37" w:rsidP="00411E37">
      <w:r>
        <w:t>}</w:t>
      </w:r>
    </w:p>
    <w:p w14:paraId="15C7ED03" w14:textId="77777777" w:rsidR="00411E37" w:rsidRDefault="00411E37" w:rsidP="00411E37">
      <w:r>
        <w:t>person('abc').execute()</w:t>
      </w:r>
    </w:p>
    <w:p w14:paraId="31DC53A6" w14:textId="77777777" w:rsidR="00411E37" w:rsidRDefault="00411E37" w:rsidP="00411E37">
      <w:r>
        <w:t>// 打印'abc'</w:t>
      </w:r>
    </w:p>
    <w:p w14:paraId="6C81CCB0" w14:textId="77777777" w:rsidR="00411E37" w:rsidRDefault="00411E37" w:rsidP="00411E37">
      <w:r>
        <w:t>person('abc').do('df').execute()</w:t>
      </w:r>
    </w:p>
    <w:p w14:paraId="4A965D6B" w14:textId="77777777" w:rsidR="00411E37" w:rsidRDefault="00411E37" w:rsidP="00411E37">
      <w:r>
        <w:t>// 打印'abc'</w:t>
      </w:r>
    </w:p>
    <w:p w14:paraId="058AB7DA" w14:textId="77777777" w:rsidR="00411E37" w:rsidRDefault="00411E37" w:rsidP="00411E37">
      <w:r>
        <w:t>// 打印'df'</w:t>
      </w:r>
    </w:p>
    <w:p w14:paraId="35BBE1D7" w14:textId="77777777" w:rsidR="00411E37" w:rsidRDefault="00411E37" w:rsidP="00411E37">
      <w:r>
        <w:t>person('abc').wait(2000).do('df').execute()</w:t>
      </w:r>
    </w:p>
    <w:p w14:paraId="03D3BF10" w14:textId="77777777" w:rsidR="00411E37" w:rsidRDefault="00411E37" w:rsidP="00411E37">
      <w:r>
        <w:t>// 打印'abc'</w:t>
      </w:r>
    </w:p>
    <w:p w14:paraId="6D558700" w14:textId="77777777" w:rsidR="00411E37" w:rsidRDefault="00411E37" w:rsidP="00411E37">
      <w:r>
        <w:t>// 等2秒</w:t>
      </w:r>
    </w:p>
    <w:p w14:paraId="05290211" w14:textId="77777777" w:rsidR="00411E37" w:rsidRDefault="00411E37" w:rsidP="00411E37">
      <w:r>
        <w:t>// 打印'df'</w:t>
      </w:r>
    </w:p>
    <w:p w14:paraId="1140EB6B" w14:textId="77777777" w:rsidR="00411E37" w:rsidRDefault="00411E37" w:rsidP="00411E37">
      <w:r>
        <w:t>person('abc').wait(2000).do('df').wait(1000).do('gh').waitFirst(3000).execute()</w:t>
      </w:r>
    </w:p>
    <w:p w14:paraId="029425EA" w14:textId="77777777" w:rsidR="00411E37" w:rsidRDefault="00411E37" w:rsidP="00411E37">
      <w:r>
        <w:t>// 等3秒</w:t>
      </w:r>
    </w:p>
    <w:p w14:paraId="087F44C6" w14:textId="77777777" w:rsidR="00411E37" w:rsidRDefault="00411E37" w:rsidP="00411E37">
      <w:r>
        <w:t>// 打印'abc'</w:t>
      </w:r>
    </w:p>
    <w:p w14:paraId="157E0D57" w14:textId="77777777" w:rsidR="00411E37" w:rsidRDefault="00411E37" w:rsidP="00411E37">
      <w:r>
        <w:t>// 等2秒</w:t>
      </w:r>
    </w:p>
    <w:p w14:paraId="1FD28FED" w14:textId="77777777" w:rsidR="00411E37" w:rsidRDefault="00411E37" w:rsidP="00411E37">
      <w:r>
        <w:t>// 打印'df'</w:t>
      </w:r>
    </w:p>
    <w:p w14:paraId="6BE82CB5" w14:textId="77777777" w:rsidR="00411E37" w:rsidRDefault="00411E37" w:rsidP="00411E37">
      <w:r>
        <w:t>// 等1秒</w:t>
      </w:r>
    </w:p>
    <w:p w14:paraId="45080763" w14:textId="77777777" w:rsidR="00411E37" w:rsidRDefault="00411E37" w:rsidP="00411E37">
      <w:r>
        <w:t>// 打印'gh'</w:t>
      </w:r>
    </w:p>
    <w:p w14:paraId="60104B49" w14:textId="77777777" w:rsidR="00411E37" w:rsidRDefault="00411E37" w:rsidP="00411E37">
      <w:r>
        <w:t>```</w:t>
      </w:r>
    </w:p>
    <w:p w14:paraId="6C25260E" w14:textId="77777777" w:rsidR="00411E37" w:rsidRDefault="00411E37" w:rsidP="00411E37"/>
    <w:p w14:paraId="6831CE8F" w14:textId="77777777" w:rsidR="00411E37" w:rsidRDefault="00411E37" w:rsidP="00411E37"/>
    <w:p w14:paraId="59CE3E4E" w14:textId="77777777" w:rsidR="00411E37" w:rsidRDefault="00411E37" w:rsidP="00411E37">
      <w:r>
        <w:t>1、// 样例：obj = {a:{b:{c: 1}}}</w:t>
      </w:r>
    </w:p>
    <w:p w14:paraId="583927ED" w14:textId="77777777" w:rsidR="00411E37" w:rsidRDefault="00411E37" w:rsidP="00411E37">
      <w:r>
        <w:t>// findValue(obj, 'a.b.c') // 1</w:t>
      </w:r>
    </w:p>
    <w:p w14:paraId="23BD9706" w14:textId="77777777" w:rsidR="00411E37" w:rsidRDefault="00411E37" w:rsidP="00411E37">
      <w:r>
        <w:t>// findValue(obj, 'a.c.b')  // undefind</w:t>
      </w:r>
    </w:p>
    <w:p w14:paraId="3B57988C" w14:textId="77777777" w:rsidR="00411E37" w:rsidRDefault="00411E37" w:rsidP="00411E37">
      <w:r>
        <w:t>function findValue(obj, path) {</w:t>
      </w:r>
    </w:p>
    <w:p w14:paraId="2A8404C2" w14:textId="77777777" w:rsidR="00411E37" w:rsidRDefault="00411E37" w:rsidP="00411E37">
      <w:r>
        <w:t xml:space="preserve"> // 待写</w:t>
      </w:r>
    </w:p>
    <w:p w14:paraId="25B74E69" w14:textId="77777777" w:rsidR="00411E37" w:rsidRDefault="00411E37" w:rsidP="00411E37">
      <w:r>
        <w:t>}</w:t>
      </w:r>
    </w:p>
    <w:p w14:paraId="0447D403" w14:textId="77777777" w:rsidR="00411E37" w:rsidRDefault="00411E37" w:rsidP="00411E37">
      <w:r>
        <w:t>2、输出结果</w:t>
      </w:r>
    </w:p>
    <w:p w14:paraId="529D1D9A" w14:textId="77777777" w:rsidR="00411E37" w:rsidRDefault="00411E37" w:rsidP="00411E37">
      <w:r>
        <w:t>var a = 0, b = 0;</w:t>
      </w:r>
    </w:p>
    <w:p w14:paraId="708584B8" w14:textId="77777777" w:rsidR="00411E37" w:rsidRDefault="00411E37" w:rsidP="00411E37">
      <w:r>
        <w:t>function A(a) {</w:t>
      </w:r>
    </w:p>
    <w:p w14:paraId="4D4176A3" w14:textId="77777777" w:rsidR="00411E37" w:rsidRDefault="00411E37" w:rsidP="00411E37">
      <w:r>
        <w:t xml:space="preserve"> A = function (b){</w:t>
      </w:r>
    </w:p>
    <w:p w14:paraId="6371255A" w14:textId="77777777" w:rsidR="00411E37" w:rsidRDefault="00411E37" w:rsidP="00411E37">
      <w:r>
        <w:t xml:space="preserve">   console.log(a+b++);</w:t>
      </w:r>
    </w:p>
    <w:p w14:paraId="06B2DB3F" w14:textId="77777777" w:rsidR="00411E37" w:rsidRDefault="00411E37" w:rsidP="00411E37">
      <w:r>
        <w:t xml:space="preserve">  }</w:t>
      </w:r>
    </w:p>
    <w:p w14:paraId="1691A26E" w14:textId="77777777" w:rsidR="00411E37" w:rsidRDefault="00411E37" w:rsidP="00411E37">
      <w:r>
        <w:t xml:space="preserve">  console.log(a++);</w:t>
      </w:r>
    </w:p>
    <w:p w14:paraId="6C1125AF" w14:textId="77777777" w:rsidR="00411E37" w:rsidRDefault="00411E37" w:rsidP="00411E37">
      <w:r>
        <w:t>}</w:t>
      </w:r>
    </w:p>
    <w:p w14:paraId="68DF8E9A" w14:textId="77777777" w:rsidR="00411E37" w:rsidRDefault="00411E37" w:rsidP="00411E37">
      <w:r>
        <w:t xml:space="preserve">A(1); </w:t>
      </w:r>
    </w:p>
    <w:p w14:paraId="636E96AA" w14:textId="77777777" w:rsidR="00411E37" w:rsidRDefault="00411E37" w:rsidP="00411E37">
      <w:r>
        <w:t xml:space="preserve">A(2); </w:t>
      </w:r>
    </w:p>
    <w:p w14:paraId="2496E71A" w14:textId="77777777" w:rsidR="00411E37" w:rsidRDefault="00411E37" w:rsidP="00411E37">
      <w:r>
        <w:t>3、输出结果</w:t>
      </w:r>
    </w:p>
    <w:p w14:paraId="4C2CA723" w14:textId="77777777" w:rsidR="00411E37" w:rsidRDefault="00411E37" w:rsidP="00411E37">
      <w:r>
        <w:t>function Foo() {</w:t>
      </w:r>
    </w:p>
    <w:p w14:paraId="6814C99F" w14:textId="77777777" w:rsidR="00411E37" w:rsidRDefault="00411E37" w:rsidP="00411E37">
      <w:r>
        <w:t xml:space="preserve">  getName = function () {</w:t>
      </w:r>
    </w:p>
    <w:p w14:paraId="0087C5C9" w14:textId="77777777" w:rsidR="00411E37" w:rsidRDefault="00411E37" w:rsidP="00411E37">
      <w:r>
        <w:t xml:space="preserve">    alert(1);</w:t>
      </w:r>
    </w:p>
    <w:p w14:paraId="73BB6E82" w14:textId="77777777" w:rsidR="00411E37" w:rsidRDefault="00411E37" w:rsidP="00411E37">
      <w:r>
        <w:lastRenderedPageBreak/>
        <w:t xml:space="preserve">  };</w:t>
      </w:r>
    </w:p>
    <w:p w14:paraId="788B5DCC" w14:textId="77777777" w:rsidR="00411E37" w:rsidRDefault="00411E37" w:rsidP="00411E37">
      <w:r>
        <w:t xml:space="preserve">  return this;</w:t>
      </w:r>
    </w:p>
    <w:p w14:paraId="159A4822" w14:textId="77777777" w:rsidR="00411E37" w:rsidRDefault="00411E37" w:rsidP="00411E37">
      <w:r>
        <w:t>}</w:t>
      </w:r>
    </w:p>
    <w:p w14:paraId="5ACDFEEA" w14:textId="77777777" w:rsidR="00411E37" w:rsidRDefault="00411E37" w:rsidP="00411E37">
      <w:r>
        <w:t>var getName;</w:t>
      </w:r>
    </w:p>
    <w:p w14:paraId="2BB94A8C" w14:textId="77777777" w:rsidR="00411E37" w:rsidRDefault="00411E37" w:rsidP="00411E37">
      <w:r>
        <w:t>function getName() {</w:t>
      </w:r>
    </w:p>
    <w:p w14:paraId="7E6DBA24" w14:textId="77777777" w:rsidR="00411E37" w:rsidRDefault="00411E37" w:rsidP="00411E37">
      <w:r>
        <w:t xml:space="preserve">  alert(5);</w:t>
      </w:r>
    </w:p>
    <w:p w14:paraId="528AFCC0" w14:textId="77777777" w:rsidR="00411E37" w:rsidRDefault="00411E37" w:rsidP="00411E37">
      <w:r>
        <w:t>}</w:t>
      </w:r>
    </w:p>
    <w:p w14:paraId="390F2D63" w14:textId="77777777" w:rsidR="00411E37" w:rsidRDefault="00411E37" w:rsidP="00411E37">
      <w:r>
        <w:t>Foo.getName = function () {</w:t>
      </w:r>
    </w:p>
    <w:p w14:paraId="164D0E6D" w14:textId="77777777" w:rsidR="00411E37" w:rsidRDefault="00411E37" w:rsidP="00411E37">
      <w:r>
        <w:t xml:space="preserve">  alert(2);</w:t>
      </w:r>
    </w:p>
    <w:p w14:paraId="252F2ECF" w14:textId="77777777" w:rsidR="00411E37" w:rsidRDefault="00411E37" w:rsidP="00411E37">
      <w:r>
        <w:t>};</w:t>
      </w:r>
    </w:p>
    <w:p w14:paraId="1E23926B" w14:textId="77777777" w:rsidR="00411E37" w:rsidRDefault="00411E37" w:rsidP="00411E37">
      <w:r>
        <w:t>Foo.prototype.getName = function () {</w:t>
      </w:r>
    </w:p>
    <w:p w14:paraId="55B4D6D4" w14:textId="77777777" w:rsidR="00411E37" w:rsidRDefault="00411E37" w:rsidP="00411E37">
      <w:r>
        <w:t xml:space="preserve">  alert(3);</w:t>
      </w:r>
    </w:p>
    <w:p w14:paraId="15A2798E" w14:textId="77777777" w:rsidR="00411E37" w:rsidRDefault="00411E37" w:rsidP="00411E37">
      <w:r>
        <w:t>};</w:t>
      </w:r>
    </w:p>
    <w:p w14:paraId="151DFDB4" w14:textId="77777777" w:rsidR="00411E37" w:rsidRDefault="00411E37" w:rsidP="00411E37">
      <w:r>
        <w:t>getName = function () {</w:t>
      </w:r>
    </w:p>
    <w:p w14:paraId="3A9A8FF3" w14:textId="77777777" w:rsidR="00411E37" w:rsidRDefault="00411E37" w:rsidP="00411E37">
      <w:r>
        <w:t xml:space="preserve">  alert(4);</w:t>
      </w:r>
    </w:p>
    <w:p w14:paraId="56912189" w14:textId="77777777" w:rsidR="00411E37" w:rsidRDefault="00411E37" w:rsidP="00411E37">
      <w:r>
        <w:t>};</w:t>
      </w:r>
    </w:p>
    <w:p w14:paraId="18C070D2" w14:textId="77777777" w:rsidR="00411E37" w:rsidRDefault="00411E37" w:rsidP="00411E37"/>
    <w:p w14:paraId="29B4D8EB" w14:textId="77777777" w:rsidR="00411E37" w:rsidRDefault="00411E37" w:rsidP="00411E37">
      <w:r>
        <w:t xml:space="preserve">Foo.getName(); </w:t>
      </w:r>
    </w:p>
    <w:p w14:paraId="19F284CB" w14:textId="77777777" w:rsidR="00411E37" w:rsidRDefault="00411E37" w:rsidP="00411E37">
      <w:r>
        <w:t xml:space="preserve">getName(); </w:t>
      </w:r>
    </w:p>
    <w:p w14:paraId="07DD15EC" w14:textId="77777777" w:rsidR="00411E37" w:rsidRDefault="00411E37" w:rsidP="00411E37">
      <w:r>
        <w:t>Foo().getName();</w:t>
      </w:r>
    </w:p>
    <w:p w14:paraId="479EBEB9" w14:textId="77777777" w:rsidR="00411E37" w:rsidRDefault="00411E37" w:rsidP="00411E37">
      <w:r>
        <w:t xml:space="preserve">getName(); </w:t>
      </w:r>
    </w:p>
    <w:p w14:paraId="30079DB1" w14:textId="77777777" w:rsidR="00411E37" w:rsidRDefault="00411E37" w:rsidP="00411E37">
      <w:r>
        <w:t>new Foo.getName();</w:t>
      </w:r>
    </w:p>
    <w:p w14:paraId="2F396B04" w14:textId="77777777" w:rsidR="00411E37" w:rsidRDefault="00411E37" w:rsidP="00411E37">
      <w:r>
        <w:t>new Foo().getName();</w:t>
      </w:r>
    </w:p>
    <w:p w14:paraId="48CB3884" w14:textId="77777777" w:rsidR="00411E37" w:rsidRDefault="00411E37" w:rsidP="00411E37">
      <w:r>
        <w:t xml:space="preserve">new new Foo().getName(); </w:t>
      </w:r>
    </w:p>
    <w:p w14:paraId="37440568" w14:textId="77777777" w:rsidR="00411E37" w:rsidRDefault="00411E37" w:rsidP="00411E37">
      <w:r>
        <w:t>4、防抖和截流，手写截流</w:t>
      </w:r>
    </w:p>
    <w:p w14:paraId="47903E5F" w14:textId="77777777" w:rsidR="00411E37" w:rsidRDefault="00411E37" w:rsidP="00411E37">
      <w:r>
        <w:t>5、邮箱的正则表达式</w:t>
      </w:r>
    </w:p>
    <w:p w14:paraId="03B5A951" w14:textId="77777777" w:rsidR="00411E37" w:rsidRDefault="00411E37" w:rsidP="00411E37">
      <w:r>
        <w:t>6、项目：</w:t>
      </w:r>
    </w:p>
    <w:p w14:paraId="6B2D43FE" w14:textId="77777777" w:rsidR="00411E37" w:rsidRDefault="00411E37" w:rsidP="00411E37">
      <w:r>
        <w:t>1）微前端选型、子应用更新的版本控制</w:t>
      </w:r>
    </w:p>
    <w:p w14:paraId="5A43D153" w14:textId="4296509F" w:rsidR="007E24E7" w:rsidRDefault="00411E37" w:rsidP="00411E37">
      <w:r>
        <w:t>2）监控系统，怎样埋点</w:t>
      </w:r>
    </w:p>
    <w:sectPr w:rsidR="007E2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37"/>
    <w:rsid w:val="0024384B"/>
    <w:rsid w:val="00411E37"/>
    <w:rsid w:val="00B1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95FF7D"/>
  <w15:chartTrackingRefBased/>
  <w15:docId w15:val="{C522EFF3-0494-324D-83E1-D912FE1B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2022-02-10T03:13:00Z</dcterms:created>
  <dcterms:modified xsi:type="dcterms:W3CDTF">2022-02-10T03:13:00Z</dcterms:modified>
</cp:coreProperties>
</file>